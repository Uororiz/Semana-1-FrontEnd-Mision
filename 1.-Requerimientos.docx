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E033" w14:textId="77777777" w:rsidR="008C2396" w:rsidRDefault="008C2396" w:rsidP="00081538">
      <w:pPr>
        <w:jc w:val="center"/>
        <w:rPr>
          <w:rFonts w:ascii="Arial" w:hAnsi="Arial" w:cs="Arial"/>
          <w:b/>
          <w:sz w:val="28"/>
          <w:szCs w:val="28"/>
        </w:rPr>
      </w:pPr>
    </w:p>
    <w:p w14:paraId="138AF5AC"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4FF8599" w14:textId="77777777" w:rsidR="008C2396" w:rsidRPr="008C2396" w:rsidRDefault="008C2396" w:rsidP="00081538">
      <w:pPr>
        <w:jc w:val="center"/>
        <w:rPr>
          <w:rFonts w:ascii="Arial" w:hAnsi="Arial" w:cs="Arial"/>
          <w:b/>
          <w:sz w:val="28"/>
          <w:szCs w:val="28"/>
        </w:rPr>
      </w:pPr>
    </w:p>
    <w:p w14:paraId="69B52EAC" w14:textId="77777777" w:rsidR="00A461FC" w:rsidRPr="008C2396" w:rsidRDefault="00A461FC" w:rsidP="00B7008A">
      <w:pPr>
        <w:jc w:val="center"/>
        <w:rPr>
          <w:rFonts w:ascii="Arial" w:hAnsi="Arial" w:cs="Arial"/>
          <w:b/>
          <w:sz w:val="28"/>
          <w:szCs w:val="28"/>
        </w:rPr>
      </w:pPr>
    </w:p>
    <w:p w14:paraId="66CC727F"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4C514F32"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665821EE"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5E1A8F76"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3BFE8034"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2D8918AB"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7F84206C" w14:textId="77777777" w:rsidR="00D2312D" w:rsidRPr="008C2396" w:rsidRDefault="00D2312D" w:rsidP="00D2312D">
      <w:pPr>
        <w:ind w:left="720"/>
        <w:rPr>
          <w:rFonts w:ascii="Arial" w:hAnsi="Arial" w:cs="Arial"/>
          <w:b/>
          <w:sz w:val="28"/>
          <w:szCs w:val="28"/>
        </w:rPr>
      </w:pPr>
    </w:p>
    <w:p w14:paraId="0ADCDA4E" w14:textId="77777777" w:rsidR="0074642D" w:rsidRPr="008C2396" w:rsidRDefault="0074642D" w:rsidP="0074642D">
      <w:pPr>
        <w:ind w:left="720"/>
        <w:rPr>
          <w:rFonts w:ascii="Arial" w:hAnsi="Arial" w:cs="Arial"/>
          <w:b/>
          <w:sz w:val="28"/>
          <w:szCs w:val="28"/>
        </w:rPr>
      </w:pPr>
    </w:p>
    <w:p w14:paraId="55AF9A9B" w14:textId="77777777" w:rsidR="005455BD" w:rsidRPr="008C2396" w:rsidRDefault="005455BD" w:rsidP="00B7008A">
      <w:pPr>
        <w:jc w:val="center"/>
        <w:rPr>
          <w:rFonts w:ascii="Arial" w:hAnsi="Arial" w:cs="Arial"/>
          <w:b/>
          <w:sz w:val="28"/>
          <w:szCs w:val="28"/>
        </w:rPr>
      </w:pPr>
    </w:p>
    <w:p w14:paraId="4CCB15F5" w14:textId="77777777" w:rsidR="005455BD" w:rsidRPr="008C2396" w:rsidRDefault="005455BD" w:rsidP="00B7008A">
      <w:pPr>
        <w:jc w:val="center"/>
        <w:rPr>
          <w:rFonts w:ascii="Arial" w:hAnsi="Arial" w:cs="Arial"/>
          <w:b/>
          <w:sz w:val="28"/>
          <w:szCs w:val="28"/>
        </w:rPr>
      </w:pPr>
    </w:p>
    <w:p w14:paraId="26163631" w14:textId="77777777" w:rsidR="005455BD" w:rsidRPr="008C2396" w:rsidRDefault="005455BD" w:rsidP="00B7008A">
      <w:pPr>
        <w:jc w:val="center"/>
        <w:rPr>
          <w:rFonts w:ascii="Arial" w:hAnsi="Arial" w:cs="Arial"/>
          <w:b/>
          <w:sz w:val="28"/>
          <w:szCs w:val="28"/>
        </w:rPr>
      </w:pPr>
    </w:p>
    <w:p w14:paraId="3D29B5A4" w14:textId="77777777" w:rsidR="005455BD" w:rsidRPr="008C2396" w:rsidRDefault="005455BD" w:rsidP="00B7008A">
      <w:pPr>
        <w:jc w:val="center"/>
        <w:rPr>
          <w:rFonts w:ascii="Arial" w:hAnsi="Arial" w:cs="Arial"/>
          <w:b/>
          <w:sz w:val="28"/>
          <w:szCs w:val="28"/>
        </w:rPr>
      </w:pPr>
    </w:p>
    <w:p w14:paraId="042A2521" w14:textId="77777777" w:rsidR="005455BD" w:rsidRPr="008C2396" w:rsidRDefault="005455BD" w:rsidP="00B7008A">
      <w:pPr>
        <w:jc w:val="center"/>
        <w:rPr>
          <w:rFonts w:ascii="Arial" w:hAnsi="Arial" w:cs="Arial"/>
          <w:b/>
          <w:sz w:val="28"/>
          <w:szCs w:val="28"/>
        </w:rPr>
      </w:pPr>
    </w:p>
    <w:p w14:paraId="5FDF2094" w14:textId="77777777" w:rsidR="005455BD" w:rsidRPr="008C2396" w:rsidRDefault="005455BD" w:rsidP="00B7008A">
      <w:pPr>
        <w:jc w:val="center"/>
        <w:rPr>
          <w:rFonts w:ascii="Arial" w:hAnsi="Arial" w:cs="Arial"/>
          <w:b/>
          <w:sz w:val="28"/>
          <w:szCs w:val="28"/>
        </w:rPr>
      </w:pPr>
    </w:p>
    <w:p w14:paraId="0DF1B372" w14:textId="77777777" w:rsidR="005455BD" w:rsidRPr="008C2396" w:rsidRDefault="005455BD" w:rsidP="00B7008A">
      <w:pPr>
        <w:jc w:val="center"/>
        <w:rPr>
          <w:rFonts w:ascii="Arial" w:hAnsi="Arial" w:cs="Arial"/>
          <w:b/>
          <w:sz w:val="28"/>
          <w:szCs w:val="28"/>
        </w:rPr>
      </w:pPr>
    </w:p>
    <w:p w14:paraId="0C7DE28D" w14:textId="77777777" w:rsidR="005455BD" w:rsidRPr="008C2396" w:rsidRDefault="005455BD" w:rsidP="00B7008A">
      <w:pPr>
        <w:jc w:val="center"/>
        <w:rPr>
          <w:rFonts w:ascii="Arial" w:hAnsi="Arial" w:cs="Arial"/>
          <w:b/>
          <w:sz w:val="28"/>
          <w:szCs w:val="28"/>
        </w:rPr>
      </w:pPr>
    </w:p>
    <w:p w14:paraId="5468EF4C" w14:textId="77777777" w:rsidR="005455BD" w:rsidRPr="008C2396" w:rsidRDefault="005455BD" w:rsidP="00B7008A">
      <w:pPr>
        <w:jc w:val="center"/>
        <w:rPr>
          <w:rFonts w:ascii="Arial" w:hAnsi="Arial" w:cs="Arial"/>
          <w:b/>
          <w:sz w:val="28"/>
          <w:szCs w:val="28"/>
        </w:rPr>
      </w:pPr>
    </w:p>
    <w:p w14:paraId="58B119AA" w14:textId="77777777" w:rsidR="002048DB" w:rsidRPr="008C2396" w:rsidRDefault="002048DB" w:rsidP="00B7008A">
      <w:pPr>
        <w:jc w:val="center"/>
        <w:rPr>
          <w:rFonts w:ascii="Arial" w:hAnsi="Arial" w:cs="Arial"/>
          <w:b/>
          <w:sz w:val="28"/>
          <w:szCs w:val="28"/>
        </w:rPr>
      </w:pPr>
    </w:p>
    <w:p w14:paraId="1D326D8B" w14:textId="77777777" w:rsidR="002048DB" w:rsidRPr="008C2396" w:rsidRDefault="002048DB" w:rsidP="00B7008A">
      <w:pPr>
        <w:jc w:val="center"/>
        <w:rPr>
          <w:rFonts w:ascii="Arial" w:hAnsi="Arial" w:cs="Arial"/>
          <w:b/>
          <w:sz w:val="28"/>
          <w:szCs w:val="28"/>
        </w:rPr>
      </w:pPr>
    </w:p>
    <w:p w14:paraId="32A13EB8" w14:textId="77777777" w:rsidR="002048DB" w:rsidRPr="008C2396" w:rsidRDefault="002048DB" w:rsidP="00B7008A">
      <w:pPr>
        <w:jc w:val="center"/>
        <w:rPr>
          <w:rFonts w:ascii="Arial" w:hAnsi="Arial" w:cs="Arial"/>
          <w:b/>
          <w:sz w:val="28"/>
          <w:szCs w:val="28"/>
        </w:rPr>
      </w:pPr>
    </w:p>
    <w:p w14:paraId="6EEFEEC9" w14:textId="77777777" w:rsidR="00685EC6" w:rsidRPr="008C2396" w:rsidRDefault="00685EC6" w:rsidP="00B7008A">
      <w:pPr>
        <w:jc w:val="center"/>
        <w:rPr>
          <w:rFonts w:ascii="Arial" w:hAnsi="Arial" w:cs="Arial"/>
          <w:b/>
          <w:sz w:val="28"/>
          <w:szCs w:val="28"/>
        </w:rPr>
      </w:pPr>
    </w:p>
    <w:p w14:paraId="05A87BFA" w14:textId="77777777" w:rsidR="00685EC6" w:rsidRPr="008C2396" w:rsidRDefault="00685EC6" w:rsidP="00B7008A">
      <w:pPr>
        <w:jc w:val="center"/>
        <w:rPr>
          <w:rFonts w:ascii="Arial" w:hAnsi="Arial" w:cs="Arial"/>
          <w:b/>
          <w:sz w:val="28"/>
          <w:szCs w:val="28"/>
        </w:rPr>
      </w:pPr>
    </w:p>
    <w:p w14:paraId="2BA8C91D" w14:textId="77777777" w:rsidR="005455BD" w:rsidRPr="008C2396" w:rsidRDefault="005455BD" w:rsidP="00B7008A">
      <w:pPr>
        <w:jc w:val="center"/>
        <w:rPr>
          <w:rFonts w:ascii="Arial" w:hAnsi="Arial" w:cs="Arial"/>
          <w:b/>
          <w:sz w:val="28"/>
          <w:szCs w:val="28"/>
        </w:rPr>
      </w:pPr>
    </w:p>
    <w:p w14:paraId="05382638" w14:textId="77777777" w:rsidR="005455BD" w:rsidRPr="008C2396" w:rsidRDefault="005455BD" w:rsidP="00B7008A">
      <w:pPr>
        <w:jc w:val="center"/>
        <w:rPr>
          <w:rFonts w:ascii="Arial" w:hAnsi="Arial" w:cs="Arial"/>
          <w:b/>
          <w:sz w:val="28"/>
          <w:szCs w:val="28"/>
        </w:rPr>
      </w:pPr>
    </w:p>
    <w:p w14:paraId="561EED29" w14:textId="77777777" w:rsidR="00DD1328" w:rsidRPr="008C2396" w:rsidRDefault="00DD1328" w:rsidP="00B7008A">
      <w:pPr>
        <w:jc w:val="center"/>
        <w:rPr>
          <w:rFonts w:ascii="Arial" w:hAnsi="Arial" w:cs="Arial"/>
          <w:b/>
          <w:sz w:val="28"/>
          <w:szCs w:val="28"/>
        </w:rPr>
      </w:pPr>
    </w:p>
    <w:p w14:paraId="7B7D2E49" w14:textId="77777777" w:rsidR="00DD1328" w:rsidRPr="008C2396" w:rsidRDefault="00DD1328" w:rsidP="00B7008A">
      <w:pPr>
        <w:jc w:val="center"/>
        <w:rPr>
          <w:rFonts w:ascii="Arial" w:hAnsi="Arial" w:cs="Arial"/>
          <w:b/>
          <w:sz w:val="28"/>
          <w:szCs w:val="28"/>
        </w:rPr>
      </w:pPr>
    </w:p>
    <w:p w14:paraId="0C65920C" w14:textId="77777777" w:rsidR="005455BD" w:rsidRPr="008C2396" w:rsidRDefault="005455BD" w:rsidP="00B7008A">
      <w:pPr>
        <w:jc w:val="center"/>
        <w:rPr>
          <w:rFonts w:ascii="Arial" w:hAnsi="Arial" w:cs="Arial"/>
          <w:b/>
          <w:sz w:val="28"/>
          <w:szCs w:val="28"/>
        </w:rPr>
      </w:pPr>
    </w:p>
    <w:p w14:paraId="2FA07CA6" w14:textId="77777777" w:rsidR="00D2312D" w:rsidRPr="008C2396" w:rsidRDefault="00D2312D" w:rsidP="00B7008A">
      <w:pPr>
        <w:jc w:val="center"/>
        <w:rPr>
          <w:rFonts w:ascii="Arial" w:hAnsi="Arial" w:cs="Arial"/>
          <w:b/>
          <w:sz w:val="28"/>
          <w:szCs w:val="28"/>
        </w:rPr>
      </w:pPr>
    </w:p>
    <w:p w14:paraId="3ADABF2D"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74E4F723"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195AB897" w14:textId="77777777" w:rsidTr="00DB73D5">
        <w:trPr>
          <w:trHeight w:val="522"/>
        </w:trPr>
        <w:tc>
          <w:tcPr>
            <w:tcW w:w="3406" w:type="dxa"/>
            <w:shd w:val="clear" w:color="auto" w:fill="A50021"/>
            <w:vAlign w:val="center"/>
          </w:tcPr>
          <w:p w14:paraId="0EE9F919"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4105DF77" w14:textId="1ECD4D00" w:rsidR="003F51CC" w:rsidRPr="008C2396" w:rsidRDefault="008E5E31"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DB73D5" w:rsidRPr="008C2396" w14:paraId="6BD60797" w14:textId="77777777" w:rsidTr="00DB73D5">
        <w:trPr>
          <w:trHeight w:val="522"/>
        </w:trPr>
        <w:tc>
          <w:tcPr>
            <w:tcW w:w="3406" w:type="dxa"/>
            <w:shd w:val="clear" w:color="auto" w:fill="A50021"/>
            <w:vAlign w:val="center"/>
          </w:tcPr>
          <w:p w14:paraId="486842F6"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62DDA37E" w14:textId="7F1071D4" w:rsidR="006E33C2" w:rsidRPr="008E5E31" w:rsidRDefault="008E5E31" w:rsidP="0031230D">
            <w:pPr>
              <w:rPr>
                <w:rFonts w:ascii="Arial" w:hAnsi="Arial" w:cs="Arial"/>
                <w:color w:val="A6A6A6"/>
                <w:sz w:val="22"/>
                <w:szCs w:val="22"/>
              </w:rPr>
            </w:pPr>
            <w:r>
              <w:rPr>
                <w:rFonts w:ascii="Arial" w:hAnsi="Arial" w:cs="Arial"/>
                <w:color w:val="A6A6A6"/>
                <w:sz w:val="22"/>
                <w:szCs w:val="22"/>
              </w:rPr>
              <w:t>Automatización de gestiones de demandas</w:t>
            </w:r>
          </w:p>
        </w:tc>
      </w:tr>
      <w:tr w:rsidR="006E33C2" w:rsidRPr="008C2396" w14:paraId="05CA1930" w14:textId="77777777" w:rsidTr="00DB73D5">
        <w:trPr>
          <w:trHeight w:val="343"/>
        </w:trPr>
        <w:tc>
          <w:tcPr>
            <w:tcW w:w="3406" w:type="dxa"/>
            <w:shd w:val="clear" w:color="auto" w:fill="A50021"/>
            <w:vAlign w:val="center"/>
          </w:tcPr>
          <w:p w14:paraId="0CEE1E80"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2614C4AE" w14:textId="5B29BB1D" w:rsidR="006E33C2" w:rsidRPr="008E5E31" w:rsidRDefault="008E5E31" w:rsidP="0031230D">
            <w:pPr>
              <w:rPr>
                <w:rFonts w:ascii="Arial" w:hAnsi="Arial" w:cs="Arial"/>
                <w:color w:val="A6A6A6"/>
                <w:sz w:val="22"/>
                <w:szCs w:val="22"/>
                <w:vertAlign w:val="subscript"/>
              </w:rPr>
            </w:pPr>
            <w:r>
              <w:rPr>
                <w:rFonts w:ascii="Arial" w:hAnsi="Arial" w:cs="Arial"/>
                <w:color w:val="A6A6A6"/>
                <w:sz w:val="22"/>
                <w:szCs w:val="22"/>
              </w:rPr>
              <w:t>04</w:t>
            </w:r>
            <w:r w:rsidR="006E33C2" w:rsidRPr="008C2396">
              <w:rPr>
                <w:rFonts w:ascii="Arial" w:hAnsi="Arial" w:cs="Arial"/>
                <w:color w:val="A6A6A6"/>
                <w:sz w:val="22"/>
                <w:szCs w:val="22"/>
              </w:rPr>
              <w:t>/</w:t>
            </w:r>
            <w:r>
              <w:rPr>
                <w:rFonts w:ascii="Arial" w:hAnsi="Arial" w:cs="Arial"/>
                <w:color w:val="A6A6A6"/>
                <w:sz w:val="22"/>
                <w:szCs w:val="22"/>
              </w:rPr>
              <w:t>03</w:t>
            </w:r>
            <w:r w:rsidR="006E33C2" w:rsidRPr="008C2396">
              <w:rPr>
                <w:rFonts w:ascii="Arial" w:hAnsi="Arial" w:cs="Arial"/>
                <w:color w:val="A6A6A6"/>
                <w:sz w:val="22"/>
                <w:szCs w:val="22"/>
              </w:rPr>
              <w:t>/</w:t>
            </w:r>
            <w:r>
              <w:rPr>
                <w:rFonts w:ascii="Arial" w:hAnsi="Arial" w:cs="Arial"/>
                <w:color w:val="A6A6A6"/>
                <w:sz w:val="22"/>
                <w:szCs w:val="22"/>
              </w:rPr>
              <w:t>2022</w:t>
            </w:r>
          </w:p>
        </w:tc>
      </w:tr>
      <w:tr w:rsidR="00DB73D5" w:rsidRPr="008C2396" w14:paraId="5C5C2390" w14:textId="77777777" w:rsidTr="00FB43A7">
        <w:trPr>
          <w:trHeight w:val="437"/>
        </w:trPr>
        <w:tc>
          <w:tcPr>
            <w:tcW w:w="3406" w:type="dxa"/>
            <w:shd w:val="clear" w:color="auto" w:fill="A50021"/>
            <w:vAlign w:val="center"/>
          </w:tcPr>
          <w:p w14:paraId="3534EEFA"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4AC0AA90" w14:textId="0899FC48" w:rsidR="006E33C2" w:rsidRPr="008C2396" w:rsidRDefault="008E5E31" w:rsidP="0031230D">
            <w:pPr>
              <w:rPr>
                <w:rFonts w:ascii="Arial" w:hAnsi="Arial" w:cs="Arial"/>
                <w:color w:val="A6A6A6"/>
                <w:sz w:val="22"/>
                <w:szCs w:val="22"/>
              </w:rPr>
            </w:pPr>
            <w:r>
              <w:rPr>
                <w:rFonts w:ascii="Arial" w:hAnsi="Arial" w:cs="Arial"/>
                <w:color w:val="A6A6A6"/>
                <w:sz w:val="22"/>
                <w:szCs w:val="22"/>
              </w:rPr>
              <w:t xml:space="preserve">Juan </w:t>
            </w:r>
            <w:proofErr w:type="spellStart"/>
            <w:r>
              <w:rPr>
                <w:rFonts w:ascii="Arial" w:hAnsi="Arial" w:cs="Arial"/>
                <w:color w:val="A6A6A6"/>
                <w:sz w:val="22"/>
                <w:szCs w:val="22"/>
              </w:rPr>
              <w:t>Perez</w:t>
            </w:r>
            <w:proofErr w:type="spellEnd"/>
          </w:p>
        </w:tc>
      </w:tr>
      <w:tr w:rsidR="00DB73D5" w:rsidRPr="008C2396" w14:paraId="03A9024D" w14:textId="77777777" w:rsidTr="00FB43A7">
        <w:trPr>
          <w:trHeight w:val="699"/>
        </w:trPr>
        <w:tc>
          <w:tcPr>
            <w:tcW w:w="3406" w:type="dxa"/>
            <w:shd w:val="clear" w:color="auto" w:fill="A50021"/>
            <w:vAlign w:val="center"/>
          </w:tcPr>
          <w:p w14:paraId="55CD2F91"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3BA6A8DD" w14:textId="40B3CAFE" w:rsidR="006E33C2" w:rsidRPr="008C2396" w:rsidRDefault="008E5E31" w:rsidP="0031230D">
            <w:pPr>
              <w:rPr>
                <w:rFonts w:ascii="Arial" w:hAnsi="Arial" w:cs="Arial"/>
                <w:color w:val="A6A6A6"/>
                <w:sz w:val="22"/>
                <w:szCs w:val="22"/>
              </w:rPr>
            </w:pPr>
            <w:r>
              <w:rPr>
                <w:rFonts w:ascii="Arial" w:hAnsi="Arial" w:cs="Arial"/>
                <w:color w:val="A6A6A6"/>
                <w:sz w:val="22"/>
                <w:szCs w:val="22"/>
              </w:rPr>
              <w:t>Departamento de resolución de demandas</w:t>
            </w:r>
          </w:p>
        </w:tc>
      </w:tr>
      <w:tr w:rsidR="006E33C2" w:rsidRPr="008C2396" w14:paraId="6A98521A" w14:textId="77777777" w:rsidTr="00FB43A7">
        <w:trPr>
          <w:trHeight w:val="837"/>
        </w:trPr>
        <w:tc>
          <w:tcPr>
            <w:tcW w:w="3406" w:type="dxa"/>
            <w:shd w:val="clear" w:color="auto" w:fill="A50021"/>
            <w:vAlign w:val="center"/>
          </w:tcPr>
          <w:p w14:paraId="05C9F98D"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307744D4" w14:textId="6C114FA6" w:rsidR="006E33C2" w:rsidRPr="008C2396" w:rsidRDefault="008E5E31" w:rsidP="0031230D">
            <w:pPr>
              <w:rPr>
                <w:rFonts w:ascii="Arial" w:hAnsi="Arial" w:cs="Arial"/>
                <w:color w:val="A6A6A6"/>
                <w:sz w:val="22"/>
                <w:szCs w:val="22"/>
              </w:rPr>
            </w:pPr>
            <w:r>
              <w:rPr>
                <w:rFonts w:ascii="Arial" w:hAnsi="Arial" w:cs="Arial"/>
                <w:color w:val="A6A6A6"/>
                <w:sz w:val="22"/>
                <w:szCs w:val="22"/>
              </w:rPr>
              <w:t>Arturo Ortiz Moncada</w:t>
            </w:r>
          </w:p>
        </w:tc>
      </w:tr>
    </w:tbl>
    <w:p w14:paraId="7092AE85" w14:textId="77777777" w:rsidR="00CD780B" w:rsidRPr="008C2396" w:rsidRDefault="00CD780B" w:rsidP="00CD780B">
      <w:pPr>
        <w:rPr>
          <w:rFonts w:ascii="Arial" w:hAnsi="Arial" w:cs="Arial"/>
          <w:lang w:val="es-ES_tradnl" w:eastAsia="en-US"/>
        </w:rPr>
      </w:pPr>
      <w:bookmarkStart w:id="1" w:name="_Toc532221775"/>
    </w:p>
    <w:p w14:paraId="463E26EB"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5967CFEC"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6F5B4A93" w14:textId="77777777" w:rsidTr="002F0FDB">
        <w:trPr>
          <w:trHeight w:val="294"/>
        </w:trPr>
        <w:tc>
          <w:tcPr>
            <w:tcW w:w="10348" w:type="dxa"/>
            <w:shd w:val="clear" w:color="auto" w:fill="A50021"/>
          </w:tcPr>
          <w:p w14:paraId="7EA086AB"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32878475" w14:textId="77777777" w:rsidTr="0031230D">
        <w:trPr>
          <w:trHeight w:val="284"/>
        </w:trPr>
        <w:tc>
          <w:tcPr>
            <w:tcW w:w="10348" w:type="dxa"/>
            <w:shd w:val="clear" w:color="auto" w:fill="808080"/>
          </w:tcPr>
          <w:p w14:paraId="1C48DE5E"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37C68218" w14:textId="77777777" w:rsidTr="00FB43A7">
        <w:trPr>
          <w:trHeight w:val="933"/>
        </w:trPr>
        <w:tc>
          <w:tcPr>
            <w:tcW w:w="10348" w:type="dxa"/>
            <w:shd w:val="clear" w:color="auto" w:fill="auto"/>
          </w:tcPr>
          <w:p w14:paraId="286B4F1B" w14:textId="6DAAB71E" w:rsidR="000D458D" w:rsidRPr="008C2396" w:rsidRDefault="00277BC9" w:rsidP="00554294">
            <w:pPr>
              <w:rPr>
                <w:rFonts w:ascii="Arial" w:hAnsi="Arial" w:cs="Arial"/>
                <w:color w:val="A6A6A6"/>
                <w:sz w:val="22"/>
                <w:szCs w:val="22"/>
              </w:rPr>
            </w:pPr>
            <w:r>
              <w:rPr>
                <w:rFonts w:ascii="Arial" w:hAnsi="Arial" w:cs="Arial"/>
                <w:color w:val="A6A6A6"/>
                <w:sz w:val="22"/>
                <w:szCs w:val="22"/>
              </w:rPr>
              <w:t xml:space="preserve">Requiero de una página web capaz de recibir demandas de mis clientes, las cuales deberán ser cobradas por un medio de pago y el cliente podrá crear una cuenta para seguir el estatus de su demanda. Además, tendré la posibilidad como administrador de recibir notificaciones de nuevas demandas y recibiré de la página la demanda del cliente en formato Word, también tendré la posibilidad de ver los pagos recibidos en una pantalla y manipular los procesos de demanda para darle retroalimentación a mi cliente en cada paso del proceso. El cliente podrá recibir esta retroalimentación por medio de correo </w:t>
            </w:r>
            <w:r w:rsidR="006C0895">
              <w:rPr>
                <w:rFonts w:ascii="Arial" w:hAnsi="Arial" w:cs="Arial"/>
                <w:color w:val="A6A6A6"/>
                <w:sz w:val="22"/>
                <w:szCs w:val="22"/>
              </w:rPr>
              <w:t>electrónico. Quiero que la página funcione en celular y computadora. También solicito que los colores predominantes sean el azul marino y el blanco para las páginas que solicito.</w:t>
            </w:r>
          </w:p>
        </w:tc>
      </w:tr>
      <w:tr w:rsidR="00554294" w:rsidRPr="008C2396" w14:paraId="3884741F" w14:textId="77777777" w:rsidTr="0031230D">
        <w:trPr>
          <w:trHeight w:val="278"/>
        </w:trPr>
        <w:tc>
          <w:tcPr>
            <w:tcW w:w="10348" w:type="dxa"/>
            <w:shd w:val="clear" w:color="auto" w:fill="808080"/>
          </w:tcPr>
          <w:p w14:paraId="5579B0E7"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3D847E27" w14:textId="77777777" w:rsidTr="00FB43A7">
        <w:trPr>
          <w:trHeight w:val="1189"/>
        </w:trPr>
        <w:tc>
          <w:tcPr>
            <w:tcW w:w="10348" w:type="dxa"/>
            <w:shd w:val="clear" w:color="auto" w:fill="auto"/>
          </w:tcPr>
          <w:p w14:paraId="4C6799CF" w14:textId="517F326E" w:rsidR="00554294" w:rsidRPr="008C2396" w:rsidRDefault="006C0895" w:rsidP="00554294">
            <w:pPr>
              <w:rPr>
                <w:rFonts w:ascii="Arial" w:hAnsi="Arial" w:cs="Arial"/>
                <w:color w:val="A6A6A6"/>
                <w:sz w:val="22"/>
                <w:szCs w:val="22"/>
              </w:rPr>
            </w:pPr>
            <w:r>
              <w:rPr>
                <w:rFonts w:ascii="Arial" w:hAnsi="Arial" w:cs="Arial"/>
                <w:color w:val="A6A6A6"/>
                <w:sz w:val="22"/>
                <w:szCs w:val="22"/>
              </w:rPr>
              <w:t>El cliente requiere de una página web que se adapte al celular y computadoras, esta página tendrá la función de crear cuentas para los clientes/iniciar sesión de este, solicitar los servicios de demandas automatizadas por medio de un formulario en donde deberá capturar los datos legales que necesite y adjuntar un correo electrónico para poder recibir la retroalimentación del abogado en cuestión que atienda la demanda. Una vez realizado el pago por medio de la página web. Asimismo, el abogado visualizará como usuario administrador del sitio todos los pagos y las demandas recibidas de los clientes para así poder darles seguimient</w:t>
            </w:r>
            <w:r w:rsidR="00027C73">
              <w:rPr>
                <w:rFonts w:ascii="Arial" w:hAnsi="Arial" w:cs="Arial"/>
                <w:color w:val="A6A6A6"/>
                <w:sz w:val="22"/>
                <w:szCs w:val="22"/>
              </w:rPr>
              <w:t>o, estas</w:t>
            </w:r>
            <w:r>
              <w:rPr>
                <w:rFonts w:ascii="Arial" w:hAnsi="Arial" w:cs="Arial"/>
                <w:color w:val="A6A6A6"/>
                <w:sz w:val="22"/>
                <w:szCs w:val="22"/>
              </w:rPr>
              <w:t xml:space="preserve"> serán convertidas a un formato Word </w:t>
            </w:r>
            <w:r w:rsidR="00027C73">
              <w:rPr>
                <w:rFonts w:ascii="Arial" w:hAnsi="Arial" w:cs="Arial"/>
                <w:color w:val="A6A6A6"/>
                <w:sz w:val="22"/>
                <w:szCs w:val="22"/>
              </w:rPr>
              <w:t xml:space="preserve">para su manipulación y en cada proceso se podrán agregar comentarios en el sitio web. Los </w:t>
            </w:r>
            <w:proofErr w:type="gramStart"/>
            <w:r w:rsidR="00027C73">
              <w:rPr>
                <w:rFonts w:ascii="Arial" w:hAnsi="Arial" w:cs="Arial"/>
                <w:color w:val="A6A6A6"/>
                <w:sz w:val="22"/>
                <w:szCs w:val="22"/>
              </w:rPr>
              <w:t>colores preferente</w:t>
            </w:r>
            <w:proofErr w:type="gramEnd"/>
            <w:r w:rsidR="00027C73">
              <w:rPr>
                <w:rFonts w:ascii="Arial" w:hAnsi="Arial" w:cs="Arial"/>
                <w:color w:val="A6A6A6"/>
                <w:sz w:val="22"/>
                <w:szCs w:val="22"/>
              </w:rPr>
              <w:t xml:space="preserve"> son el azul marino y el blanco.</w:t>
            </w:r>
          </w:p>
        </w:tc>
      </w:tr>
    </w:tbl>
    <w:p w14:paraId="1EE883D9" w14:textId="77777777" w:rsidR="00A461FC" w:rsidRPr="008C2396" w:rsidRDefault="00A461FC" w:rsidP="00A461FC">
      <w:pPr>
        <w:rPr>
          <w:rFonts w:ascii="Arial" w:hAnsi="Arial" w:cs="Arial"/>
          <w:b/>
          <w:sz w:val="28"/>
          <w:szCs w:val="28"/>
        </w:rPr>
      </w:pPr>
    </w:p>
    <w:p w14:paraId="5916E1F7"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5DE79B2B"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1938A3AE"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2CEC02A2" w14:textId="1AB129C3" w:rsidR="007650F9" w:rsidRPr="008C2396" w:rsidRDefault="00027C73" w:rsidP="00027C73">
      <w:pPr>
        <w:pStyle w:val="Piedepgina"/>
        <w:tabs>
          <w:tab w:val="clear" w:pos="4252"/>
          <w:tab w:val="clear" w:pos="8504"/>
          <w:tab w:val="left" w:pos="5994"/>
        </w:tabs>
        <w:spacing w:line="360" w:lineRule="auto"/>
        <w:jc w:val="both"/>
        <w:rPr>
          <w:rFonts w:ascii="Arial" w:hAnsi="Arial" w:cs="Arial"/>
          <w:b/>
          <w:bCs/>
          <w:sz w:val="22"/>
          <w:szCs w:val="22"/>
        </w:rPr>
      </w:pPr>
      <w:r>
        <w:rPr>
          <w:rFonts w:ascii="Arial" w:hAnsi="Arial" w:cs="Arial"/>
          <w:b/>
          <w:bCs/>
          <w:sz w:val="22"/>
          <w:szCs w:val="22"/>
        </w:rPr>
        <w:t>JUAN PEREZ                                                       ARTURO ORTIZ MONCADA</w:t>
      </w:r>
    </w:p>
    <w:p w14:paraId="752DD212"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79E0F8D8"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46B75D7F"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038AA1B0"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78699A87"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065A12B9"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211C6ED2" w14:textId="77777777" w:rsidTr="00287554">
        <w:trPr>
          <w:trHeight w:val="182"/>
        </w:trPr>
        <w:tc>
          <w:tcPr>
            <w:tcW w:w="2836" w:type="dxa"/>
            <w:shd w:val="clear" w:color="auto" w:fill="A50021"/>
            <w:vAlign w:val="center"/>
          </w:tcPr>
          <w:p w14:paraId="488D096A"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65AF08EA"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06F5D7F2"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206A17B6"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1933F5F4" w14:textId="77777777" w:rsidTr="00287554">
        <w:trPr>
          <w:trHeight w:val="230"/>
        </w:trPr>
        <w:tc>
          <w:tcPr>
            <w:tcW w:w="10519" w:type="dxa"/>
            <w:gridSpan w:val="6"/>
            <w:shd w:val="clear" w:color="auto" w:fill="A50021"/>
            <w:vAlign w:val="center"/>
          </w:tcPr>
          <w:p w14:paraId="5AD42FA0"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0112DADB" w14:textId="77777777" w:rsidTr="00287554">
        <w:trPr>
          <w:trHeight w:val="1578"/>
        </w:trPr>
        <w:tc>
          <w:tcPr>
            <w:tcW w:w="10519" w:type="dxa"/>
            <w:gridSpan w:val="6"/>
            <w:shd w:val="clear" w:color="auto" w:fill="FFFFFF"/>
            <w:vAlign w:val="center"/>
          </w:tcPr>
          <w:p w14:paraId="3D64F9F1" w14:textId="0E2CD4A2" w:rsidR="00C5127D" w:rsidRPr="008C2396" w:rsidRDefault="00A536C5" w:rsidP="0031230D">
            <w:pPr>
              <w:rPr>
                <w:rFonts w:ascii="Arial" w:hAnsi="Arial" w:cs="Arial"/>
                <w:color w:val="A6A6A6"/>
                <w:sz w:val="22"/>
                <w:szCs w:val="22"/>
              </w:rPr>
            </w:pPr>
            <w:r>
              <w:rPr>
                <w:rFonts w:ascii="Arial" w:hAnsi="Arial" w:cs="Arial"/>
                <w:color w:val="A6A6A6"/>
                <w:sz w:val="22"/>
                <w:szCs w:val="22"/>
              </w:rPr>
              <w:t>Diagrama de flujo del sitio web.</w:t>
            </w:r>
          </w:p>
          <w:p w14:paraId="65D55F0D" w14:textId="77777777" w:rsidR="00E442EC" w:rsidRPr="008C2396" w:rsidRDefault="00E442EC" w:rsidP="0031230D">
            <w:pPr>
              <w:rPr>
                <w:rFonts w:ascii="Arial" w:hAnsi="Arial" w:cs="Arial"/>
                <w:b/>
                <w:color w:val="A6A6A6"/>
                <w:sz w:val="22"/>
                <w:szCs w:val="22"/>
              </w:rPr>
            </w:pPr>
          </w:p>
          <w:p w14:paraId="45AC6105" w14:textId="4A6E3784" w:rsidR="00E442EC" w:rsidRPr="008C2396" w:rsidRDefault="00A536C5" w:rsidP="00235D56">
            <w:pPr>
              <w:jc w:val="center"/>
              <w:rPr>
                <w:rFonts w:ascii="Arial" w:hAnsi="Arial" w:cs="Arial"/>
                <w:b/>
                <w:color w:val="A6A6A6"/>
                <w:sz w:val="22"/>
                <w:szCs w:val="22"/>
              </w:rPr>
            </w:pPr>
            <w:r>
              <w:rPr>
                <w:rFonts w:ascii="Arial" w:hAnsi="Arial" w:cs="Arial"/>
                <w:b/>
                <w:sz w:val="22"/>
                <w:szCs w:val="22"/>
              </w:rPr>
              <w:pict w14:anchorId="07426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441.75pt;height:222.75pt">
                  <v:imagedata r:id="rId8" o:title="Abogabot (1)"/>
                </v:shape>
              </w:pict>
            </w:r>
          </w:p>
        </w:tc>
      </w:tr>
      <w:tr w:rsidR="00C5127D" w:rsidRPr="008C2396" w14:paraId="24D848A9" w14:textId="77777777" w:rsidTr="00287554">
        <w:trPr>
          <w:trHeight w:val="182"/>
        </w:trPr>
        <w:tc>
          <w:tcPr>
            <w:tcW w:w="10519" w:type="dxa"/>
            <w:gridSpan w:val="6"/>
            <w:shd w:val="clear" w:color="auto" w:fill="A50021"/>
            <w:vAlign w:val="center"/>
          </w:tcPr>
          <w:p w14:paraId="4B62B576"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5F807666" w14:textId="77777777" w:rsidTr="00287554">
        <w:trPr>
          <w:trHeight w:val="1578"/>
        </w:trPr>
        <w:tc>
          <w:tcPr>
            <w:tcW w:w="2836" w:type="dxa"/>
            <w:shd w:val="clear" w:color="auto" w:fill="A50021"/>
            <w:vAlign w:val="center"/>
          </w:tcPr>
          <w:p w14:paraId="186843B4"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72FA0EBA" w14:textId="7E4A50BE" w:rsidR="00B36D46" w:rsidRDefault="00A536C5" w:rsidP="00B36D46">
            <w:pPr>
              <w:rPr>
                <w:rFonts w:ascii="Arial" w:hAnsi="Arial" w:cs="Arial"/>
                <w:color w:val="A6A6A6"/>
                <w:sz w:val="22"/>
                <w:szCs w:val="22"/>
              </w:rPr>
            </w:pPr>
            <w:r>
              <w:rPr>
                <w:rFonts w:ascii="Arial" w:hAnsi="Arial" w:cs="Arial"/>
                <w:color w:val="A6A6A6"/>
                <w:sz w:val="22"/>
                <w:szCs w:val="22"/>
              </w:rPr>
              <w:t>El sitio tiene la capacidad de recibir solicitudes de demandas.</w:t>
            </w:r>
          </w:p>
          <w:p w14:paraId="5E25336A" w14:textId="56CD9129" w:rsidR="00A536C5" w:rsidRDefault="00A536C5" w:rsidP="00B36D46">
            <w:pPr>
              <w:rPr>
                <w:rFonts w:ascii="Arial" w:hAnsi="Arial" w:cs="Arial"/>
                <w:color w:val="A6A6A6"/>
                <w:sz w:val="22"/>
                <w:szCs w:val="22"/>
              </w:rPr>
            </w:pPr>
            <w:r>
              <w:rPr>
                <w:rFonts w:ascii="Arial" w:hAnsi="Arial" w:cs="Arial"/>
                <w:color w:val="A6A6A6"/>
                <w:sz w:val="22"/>
                <w:szCs w:val="22"/>
              </w:rPr>
              <w:t>El sitio tiene la capacidad de recibir transacciones de pago.</w:t>
            </w:r>
          </w:p>
          <w:p w14:paraId="2746BBC5" w14:textId="0770BCB6" w:rsidR="00A536C5" w:rsidRDefault="00A536C5" w:rsidP="00B36D46">
            <w:pPr>
              <w:rPr>
                <w:rFonts w:ascii="Arial" w:hAnsi="Arial" w:cs="Arial"/>
                <w:color w:val="A6A6A6"/>
                <w:sz w:val="22"/>
                <w:szCs w:val="22"/>
              </w:rPr>
            </w:pPr>
            <w:r>
              <w:rPr>
                <w:rFonts w:ascii="Arial" w:hAnsi="Arial" w:cs="Arial"/>
                <w:color w:val="A6A6A6"/>
                <w:sz w:val="22"/>
                <w:szCs w:val="22"/>
              </w:rPr>
              <w:t>El sitio tiene la capacidad de convertir los datos recibidos para las demandas en un documento de Word.</w:t>
            </w:r>
          </w:p>
          <w:p w14:paraId="0B044F30" w14:textId="05BEBFD8" w:rsidR="00A536C5" w:rsidRDefault="00A536C5" w:rsidP="00B36D46">
            <w:pPr>
              <w:rPr>
                <w:rFonts w:ascii="Arial" w:hAnsi="Arial" w:cs="Arial"/>
                <w:color w:val="A6A6A6"/>
                <w:sz w:val="22"/>
                <w:szCs w:val="22"/>
              </w:rPr>
            </w:pPr>
            <w:r>
              <w:rPr>
                <w:rFonts w:ascii="Arial" w:hAnsi="Arial" w:cs="Arial"/>
                <w:color w:val="A6A6A6"/>
                <w:sz w:val="22"/>
                <w:szCs w:val="22"/>
              </w:rPr>
              <w:t>El sitio tiene la capacidad de enviar correos automáticos al cliente para notificar el estatus de su demanda.</w:t>
            </w:r>
          </w:p>
          <w:p w14:paraId="01D27E2A" w14:textId="7B45742F" w:rsidR="00A536C5" w:rsidRDefault="00A536C5" w:rsidP="00B36D46">
            <w:pPr>
              <w:rPr>
                <w:rFonts w:ascii="Arial" w:hAnsi="Arial" w:cs="Arial"/>
                <w:color w:val="A6A6A6"/>
                <w:sz w:val="22"/>
                <w:szCs w:val="22"/>
              </w:rPr>
            </w:pPr>
            <w:r>
              <w:rPr>
                <w:rFonts w:ascii="Arial" w:hAnsi="Arial" w:cs="Arial"/>
                <w:color w:val="A6A6A6"/>
                <w:sz w:val="22"/>
                <w:szCs w:val="22"/>
              </w:rPr>
              <w:t>El sitio tiene la capacidad de notificar al administrador cuando recibe pagos y demandas nuevas.</w:t>
            </w:r>
          </w:p>
          <w:p w14:paraId="32872E27" w14:textId="5942FC42" w:rsidR="00A536C5" w:rsidRDefault="00A536C5" w:rsidP="00B36D46">
            <w:pPr>
              <w:rPr>
                <w:rFonts w:ascii="Arial" w:hAnsi="Arial" w:cs="Arial"/>
                <w:color w:val="A6A6A6"/>
                <w:sz w:val="22"/>
                <w:szCs w:val="22"/>
              </w:rPr>
            </w:pPr>
            <w:r>
              <w:rPr>
                <w:rFonts w:ascii="Arial" w:hAnsi="Arial" w:cs="Arial"/>
                <w:color w:val="A6A6A6"/>
                <w:sz w:val="22"/>
                <w:szCs w:val="22"/>
              </w:rPr>
              <w:lastRenderedPageBreak/>
              <w:t xml:space="preserve">El sitio tiene la capacidad de crear y </w:t>
            </w:r>
            <w:proofErr w:type="spellStart"/>
            <w:r>
              <w:rPr>
                <w:rFonts w:ascii="Arial" w:hAnsi="Arial" w:cs="Arial"/>
                <w:color w:val="A6A6A6"/>
                <w:sz w:val="22"/>
                <w:szCs w:val="22"/>
              </w:rPr>
              <w:t>logear</w:t>
            </w:r>
            <w:proofErr w:type="spellEnd"/>
            <w:r>
              <w:rPr>
                <w:rFonts w:ascii="Arial" w:hAnsi="Arial" w:cs="Arial"/>
                <w:color w:val="A6A6A6"/>
                <w:sz w:val="22"/>
                <w:szCs w:val="22"/>
              </w:rPr>
              <w:t xml:space="preserve"> usuarios cliente.</w:t>
            </w:r>
          </w:p>
          <w:p w14:paraId="79D46709" w14:textId="29F33EBE" w:rsidR="00A536C5" w:rsidRDefault="00A536C5" w:rsidP="00B36D46">
            <w:pPr>
              <w:rPr>
                <w:rFonts w:ascii="Arial" w:hAnsi="Arial" w:cs="Arial"/>
                <w:color w:val="A6A6A6"/>
                <w:sz w:val="22"/>
                <w:szCs w:val="22"/>
              </w:rPr>
            </w:pPr>
            <w:r>
              <w:rPr>
                <w:rFonts w:ascii="Arial" w:hAnsi="Arial" w:cs="Arial"/>
                <w:color w:val="A6A6A6"/>
                <w:sz w:val="22"/>
                <w:szCs w:val="22"/>
              </w:rPr>
              <w:t xml:space="preserve">El sitio tiene la capacidad de </w:t>
            </w:r>
            <w:proofErr w:type="spellStart"/>
            <w:r>
              <w:rPr>
                <w:rFonts w:ascii="Arial" w:hAnsi="Arial" w:cs="Arial"/>
                <w:color w:val="A6A6A6"/>
                <w:sz w:val="22"/>
                <w:szCs w:val="22"/>
              </w:rPr>
              <w:t>logear</w:t>
            </w:r>
            <w:proofErr w:type="spellEnd"/>
            <w:r>
              <w:rPr>
                <w:rFonts w:ascii="Arial" w:hAnsi="Arial" w:cs="Arial"/>
                <w:color w:val="A6A6A6"/>
                <w:sz w:val="22"/>
                <w:szCs w:val="22"/>
              </w:rPr>
              <w:t xml:space="preserve"> usuario administrador.</w:t>
            </w:r>
          </w:p>
          <w:p w14:paraId="45DF09ED" w14:textId="77777777" w:rsidR="00A536C5" w:rsidRDefault="00A536C5" w:rsidP="00B36D46">
            <w:pPr>
              <w:rPr>
                <w:rFonts w:ascii="Arial" w:hAnsi="Arial" w:cs="Arial"/>
                <w:color w:val="A6A6A6"/>
                <w:sz w:val="22"/>
                <w:szCs w:val="22"/>
              </w:rPr>
            </w:pPr>
          </w:p>
          <w:p w14:paraId="73BAB68B" w14:textId="6E14B6E4" w:rsidR="00A536C5" w:rsidRDefault="00A536C5" w:rsidP="00B36D46">
            <w:pPr>
              <w:rPr>
                <w:rFonts w:ascii="Arial" w:hAnsi="Arial" w:cs="Arial"/>
                <w:color w:val="A6A6A6"/>
                <w:sz w:val="22"/>
                <w:szCs w:val="22"/>
              </w:rPr>
            </w:pPr>
            <w:r>
              <w:rPr>
                <w:rFonts w:ascii="Arial" w:hAnsi="Arial" w:cs="Arial"/>
                <w:color w:val="A6A6A6"/>
                <w:sz w:val="22"/>
                <w:szCs w:val="22"/>
              </w:rPr>
              <w:t>El sitio NO tiene la capacidad de crear cuentas nuevas de administrador.</w:t>
            </w:r>
          </w:p>
          <w:p w14:paraId="2BB941B0" w14:textId="258BCAB0" w:rsidR="00A536C5" w:rsidRDefault="00A536C5" w:rsidP="00B36D46">
            <w:pPr>
              <w:rPr>
                <w:rFonts w:ascii="Arial" w:hAnsi="Arial" w:cs="Arial"/>
                <w:color w:val="A6A6A6"/>
                <w:sz w:val="22"/>
                <w:szCs w:val="22"/>
              </w:rPr>
            </w:pPr>
            <w:r>
              <w:rPr>
                <w:rFonts w:ascii="Arial" w:hAnsi="Arial" w:cs="Arial"/>
                <w:color w:val="A6A6A6"/>
                <w:sz w:val="22"/>
                <w:szCs w:val="22"/>
              </w:rPr>
              <w:t>El sitio NO tiene la capacidad de visualizar la demanda a detalle.</w:t>
            </w:r>
          </w:p>
          <w:p w14:paraId="4F33E997" w14:textId="7B8A9F4F" w:rsidR="00A536C5" w:rsidRPr="008C2396" w:rsidRDefault="00A536C5" w:rsidP="00B36D46">
            <w:pPr>
              <w:rPr>
                <w:rFonts w:ascii="Arial" w:hAnsi="Arial" w:cs="Arial"/>
                <w:color w:val="A6A6A6"/>
                <w:sz w:val="22"/>
                <w:szCs w:val="22"/>
              </w:rPr>
            </w:pPr>
            <w:r>
              <w:rPr>
                <w:rFonts w:ascii="Arial" w:hAnsi="Arial" w:cs="Arial"/>
                <w:color w:val="A6A6A6"/>
                <w:sz w:val="22"/>
                <w:szCs w:val="22"/>
              </w:rPr>
              <w:t>El sitio NO tiene la posibilidad de poner al cliente en contacto con el abogado en cuestión.</w:t>
            </w:r>
          </w:p>
          <w:p w14:paraId="7E13FA91" w14:textId="77777777" w:rsidR="008355CE" w:rsidRPr="008C2396" w:rsidRDefault="008355CE" w:rsidP="00B36D46">
            <w:pPr>
              <w:rPr>
                <w:rFonts w:ascii="Arial" w:hAnsi="Arial" w:cs="Arial"/>
                <w:sz w:val="22"/>
                <w:szCs w:val="22"/>
              </w:rPr>
            </w:pPr>
          </w:p>
        </w:tc>
      </w:tr>
      <w:tr w:rsidR="006962B9" w:rsidRPr="008C2396" w14:paraId="5C0B310E" w14:textId="77777777" w:rsidTr="00287554">
        <w:trPr>
          <w:trHeight w:val="1578"/>
        </w:trPr>
        <w:tc>
          <w:tcPr>
            <w:tcW w:w="2836" w:type="dxa"/>
            <w:shd w:val="clear" w:color="auto" w:fill="A50021"/>
            <w:vAlign w:val="center"/>
          </w:tcPr>
          <w:p w14:paraId="5E4B0C48"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6807C13C" w14:textId="2A0F9D38" w:rsidR="00D84F80" w:rsidRDefault="00D84F80" w:rsidP="00D84F80">
            <w:pPr>
              <w:numPr>
                <w:ilvl w:val="0"/>
                <w:numId w:val="33"/>
              </w:numPr>
              <w:rPr>
                <w:rFonts w:ascii="Arial" w:hAnsi="Arial" w:cs="Arial"/>
                <w:color w:val="A6A6A6"/>
                <w:sz w:val="22"/>
                <w:szCs w:val="22"/>
              </w:rPr>
            </w:pPr>
            <w:r>
              <w:rPr>
                <w:rFonts w:ascii="Arial" w:hAnsi="Arial" w:cs="Arial"/>
                <w:color w:val="A6A6A6"/>
                <w:sz w:val="22"/>
                <w:szCs w:val="22"/>
              </w:rPr>
              <w:t>Generación automática de documentos – Administrador:</w:t>
            </w:r>
            <w:r>
              <w:rPr>
                <w:rFonts w:ascii="Arial" w:hAnsi="Arial" w:cs="Arial"/>
                <w:color w:val="A6A6A6"/>
                <w:sz w:val="22"/>
                <w:szCs w:val="22"/>
              </w:rPr>
              <w:br/>
              <w:t>El sitio genera documentos legales en formato de Word con la información recibida del formulario de demanda.</w:t>
            </w:r>
          </w:p>
          <w:p w14:paraId="74B4F613" w14:textId="3313A9E6" w:rsidR="00D84F80" w:rsidRDefault="00D84F80" w:rsidP="00D84F80">
            <w:pPr>
              <w:numPr>
                <w:ilvl w:val="0"/>
                <w:numId w:val="33"/>
              </w:numPr>
              <w:rPr>
                <w:rFonts w:ascii="Arial" w:hAnsi="Arial" w:cs="Arial"/>
                <w:color w:val="A6A6A6"/>
                <w:sz w:val="22"/>
                <w:szCs w:val="22"/>
              </w:rPr>
            </w:pPr>
            <w:r>
              <w:rPr>
                <w:rFonts w:ascii="Arial" w:hAnsi="Arial" w:cs="Arial"/>
                <w:color w:val="A6A6A6"/>
                <w:sz w:val="22"/>
                <w:szCs w:val="22"/>
              </w:rPr>
              <w:t>Transacciones – Usuario/Cliente:</w:t>
            </w:r>
            <w:r>
              <w:rPr>
                <w:rFonts w:ascii="Arial" w:hAnsi="Arial" w:cs="Arial"/>
                <w:color w:val="A6A6A6"/>
                <w:sz w:val="22"/>
                <w:szCs w:val="22"/>
              </w:rPr>
              <w:br/>
              <w:t>El sitio contiene un motor de pago.</w:t>
            </w:r>
          </w:p>
          <w:p w14:paraId="45C7B9ED" w14:textId="483EB4CF" w:rsidR="00D84F80" w:rsidRDefault="00D84F80" w:rsidP="00D84F80">
            <w:pPr>
              <w:numPr>
                <w:ilvl w:val="0"/>
                <w:numId w:val="33"/>
              </w:numPr>
              <w:rPr>
                <w:rFonts w:ascii="Arial" w:hAnsi="Arial" w:cs="Arial"/>
                <w:color w:val="A6A6A6"/>
                <w:sz w:val="22"/>
                <w:szCs w:val="22"/>
              </w:rPr>
            </w:pPr>
            <w:proofErr w:type="spellStart"/>
            <w:r>
              <w:rPr>
                <w:rFonts w:ascii="Arial" w:hAnsi="Arial" w:cs="Arial"/>
                <w:color w:val="A6A6A6"/>
                <w:sz w:val="22"/>
                <w:szCs w:val="22"/>
              </w:rPr>
              <w:t>Dashboard</w:t>
            </w:r>
            <w:proofErr w:type="spellEnd"/>
            <w:r>
              <w:rPr>
                <w:rFonts w:ascii="Arial" w:hAnsi="Arial" w:cs="Arial"/>
                <w:color w:val="A6A6A6"/>
                <w:sz w:val="22"/>
                <w:szCs w:val="22"/>
              </w:rPr>
              <w:t xml:space="preserve"> – Administrador:</w:t>
            </w:r>
            <w:r>
              <w:rPr>
                <w:rFonts w:ascii="Arial" w:hAnsi="Arial" w:cs="Arial"/>
                <w:color w:val="A6A6A6"/>
                <w:sz w:val="22"/>
                <w:szCs w:val="22"/>
              </w:rPr>
              <w:br/>
              <w:t xml:space="preserve">El sitio permite al administrador visualizar las demandas </w:t>
            </w:r>
            <w:r w:rsidR="0053420F">
              <w:rPr>
                <w:rFonts w:ascii="Arial" w:hAnsi="Arial" w:cs="Arial"/>
                <w:color w:val="A6A6A6"/>
                <w:sz w:val="22"/>
                <w:szCs w:val="22"/>
              </w:rPr>
              <w:t xml:space="preserve">y los pagos nuevos </w:t>
            </w:r>
            <w:r>
              <w:rPr>
                <w:rFonts w:ascii="Arial" w:hAnsi="Arial" w:cs="Arial"/>
                <w:color w:val="A6A6A6"/>
                <w:sz w:val="22"/>
                <w:szCs w:val="22"/>
              </w:rPr>
              <w:t xml:space="preserve">de los clientes </w:t>
            </w:r>
            <w:r>
              <w:rPr>
                <w:rFonts w:ascii="Arial" w:hAnsi="Arial" w:cs="Arial"/>
                <w:color w:val="A6A6A6"/>
                <w:sz w:val="22"/>
                <w:szCs w:val="22"/>
              </w:rPr>
              <w:t>y darle seguimiento</w:t>
            </w:r>
            <w:r>
              <w:rPr>
                <w:rFonts w:ascii="Arial" w:hAnsi="Arial" w:cs="Arial"/>
                <w:color w:val="A6A6A6"/>
                <w:sz w:val="22"/>
                <w:szCs w:val="22"/>
              </w:rPr>
              <w:t xml:space="preserve"> </w:t>
            </w:r>
            <w:r w:rsidRPr="00D84F80">
              <w:rPr>
                <w:rFonts w:ascii="Arial" w:hAnsi="Arial" w:cs="Arial"/>
                <w:color w:val="A6A6A6"/>
                <w:sz w:val="22"/>
                <w:szCs w:val="22"/>
                <w:u w:val="single"/>
              </w:rPr>
              <w:t>por</w:t>
            </w:r>
            <w:r>
              <w:rPr>
                <w:rFonts w:ascii="Arial" w:hAnsi="Arial" w:cs="Arial"/>
                <w:color w:val="A6A6A6"/>
                <w:sz w:val="22"/>
                <w:szCs w:val="22"/>
              </w:rPr>
              <w:t xml:space="preserve"> medio de comentarios conforme avanza de proceso.</w:t>
            </w:r>
          </w:p>
          <w:p w14:paraId="4F2A0E72" w14:textId="77777777" w:rsidR="0053420F" w:rsidRDefault="0053420F" w:rsidP="0053420F">
            <w:pPr>
              <w:numPr>
                <w:ilvl w:val="0"/>
                <w:numId w:val="33"/>
              </w:numPr>
              <w:rPr>
                <w:rFonts w:ascii="Arial" w:hAnsi="Arial" w:cs="Arial"/>
                <w:color w:val="A6A6A6"/>
                <w:sz w:val="22"/>
                <w:szCs w:val="22"/>
              </w:rPr>
            </w:pPr>
            <w:proofErr w:type="spellStart"/>
            <w:r>
              <w:rPr>
                <w:rFonts w:ascii="Arial" w:hAnsi="Arial" w:cs="Arial"/>
                <w:color w:val="A6A6A6"/>
                <w:sz w:val="22"/>
                <w:szCs w:val="22"/>
              </w:rPr>
              <w:t>Dashboard</w:t>
            </w:r>
            <w:proofErr w:type="spellEnd"/>
            <w:r>
              <w:rPr>
                <w:rFonts w:ascii="Arial" w:hAnsi="Arial" w:cs="Arial"/>
                <w:color w:val="A6A6A6"/>
                <w:sz w:val="22"/>
                <w:szCs w:val="22"/>
              </w:rPr>
              <w:t xml:space="preserve"> – Usuario/Cliente:</w:t>
            </w:r>
            <w:r>
              <w:rPr>
                <w:rFonts w:ascii="Arial" w:hAnsi="Arial" w:cs="Arial"/>
                <w:color w:val="A6A6A6"/>
                <w:sz w:val="22"/>
                <w:szCs w:val="22"/>
              </w:rPr>
              <w:br/>
              <w:t>El sitio permite al usuario darle seguimiento a su solicitud de demanda.</w:t>
            </w:r>
          </w:p>
          <w:p w14:paraId="4AB55FD2" w14:textId="141FA653" w:rsidR="0053420F" w:rsidRDefault="0053420F" w:rsidP="0053420F">
            <w:pPr>
              <w:numPr>
                <w:ilvl w:val="0"/>
                <w:numId w:val="33"/>
              </w:numPr>
              <w:rPr>
                <w:rFonts w:ascii="Arial" w:hAnsi="Arial" w:cs="Arial"/>
                <w:color w:val="A6A6A6"/>
                <w:sz w:val="22"/>
                <w:szCs w:val="22"/>
              </w:rPr>
            </w:pPr>
            <w:r>
              <w:rPr>
                <w:rFonts w:ascii="Arial" w:hAnsi="Arial" w:cs="Arial"/>
                <w:color w:val="A6A6A6"/>
                <w:sz w:val="22"/>
                <w:szCs w:val="22"/>
              </w:rPr>
              <w:t>Creación/</w:t>
            </w:r>
            <w:proofErr w:type="spellStart"/>
            <w:r>
              <w:rPr>
                <w:rFonts w:ascii="Arial" w:hAnsi="Arial" w:cs="Arial"/>
                <w:color w:val="A6A6A6"/>
                <w:sz w:val="22"/>
                <w:szCs w:val="22"/>
              </w:rPr>
              <w:t>Login</w:t>
            </w:r>
            <w:proofErr w:type="spellEnd"/>
            <w:r>
              <w:rPr>
                <w:rFonts w:ascii="Arial" w:hAnsi="Arial" w:cs="Arial"/>
                <w:color w:val="A6A6A6"/>
                <w:sz w:val="22"/>
                <w:szCs w:val="22"/>
              </w:rPr>
              <w:t xml:space="preserve"> de usuarios – Usuario/Cliente:</w:t>
            </w:r>
          </w:p>
          <w:p w14:paraId="555A04B9" w14:textId="77777777" w:rsidR="0053420F" w:rsidRDefault="0053420F" w:rsidP="0053420F">
            <w:pPr>
              <w:ind w:left="720"/>
              <w:rPr>
                <w:rFonts w:ascii="Arial" w:hAnsi="Arial" w:cs="Arial"/>
                <w:color w:val="A6A6A6"/>
                <w:sz w:val="22"/>
                <w:szCs w:val="22"/>
              </w:rPr>
            </w:pPr>
            <w:r>
              <w:rPr>
                <w:rFonts w:ascii="Arial" w:hAnsi="Arial" w:cs="Arial"/>
                <w:color w:val="A6A6A6"/>
                <w:sz w:val="22"/>
                <w:szCs w:val="22"/>
              </w:rPr>
              <w:t>El sitio permite al usuario crear un usuario para posterior a eso darle seguimiento a su demanda.</w:t>
            </w:r>
          </w:p>
          <w:p w14:paraId="6CCC23CA" w14:textId="77777777" w:rsidR="0053420F" w:rsidRDefault="0053420F" w:rsidP="0053420F">
            <w:pPr>
              <w:numPr>
                <w:ilvl w:val="0"/>
                <w:numId w:val="33"/>
              </w:numPr>
              <w:rPr>
                <w:rFonts w:ascii="Arial" w:hAnsi="Arial" w:cs="Arial"/>
                <w:color w:val="A6A6A6"/>
                <w:sz w:val="22"/>
                <w:szCs w:val="22"/>
              </w:rPr>
            </w:pPr>
            <w:proofErr w:type="spellStart"/>
            <w:r>
              <w:rPr>
                <w:rFonts w:ascii="Arial" w:hAnsi="Arial" w:cs="Arial"/>
                <w:color w:val="A6A6A6"/>
                <w:sz w:val="22"/>
                <w:szCs w:val="22"/>
              </w:rPr>
              <w:t>Login</w:t>
            </w:r>
            <w:proofErr w:type="spellEnd"/>
            <w:r>
              <w:rPr>
                <w:rFonts w:ascii="Arial" w:hAnsi="Arial" w:cs="Arial"/>
                <w:color w:val="A6A6A6"/>
                <w:sz w:val="22"/>
                <w:szCs w:val="22"/>
              </w:rPr>
              <w:t xml:space="preserve"> – Administrador:</w:t>
            </w:r>
            <w:r>
              <w:rPr>
                <w:rFonts w:ascii="Arial" w:hAnsi="Arial" w:cs="Arial"/>
                <w:color w:val="A6A6A6"/>
                <w:sz w:val="22"/>
                <w:szCs w:val="22"/>
              </w:rPr>
              <w:br/>
              <w:t>El sitio permite al administrador iniciar sesión para las herramientas de visualización de pagos y demandas nuevas.</w:t>
            </w:r>
          </w:p>
          <w:p w14:paraId="00230F36" w14:textId="0E949FAB" w:rsidR="0053420F" w:rsidRPr="008C2396" w:rsidRDefault="004B2FC9" w:rsidP="0053420F">
            <w:pPr>
              <w:numPr>
                <w:ilvl w:val="0"/>
                <w:numId w:val="33"/>
              </w:numPr>
              <w:rPr>
                <w:rFonts w:ascii="Arial" w:hAnsi="Arial" w:cs="Arial"/>
                <w:color w:val="A6A6A6"/>
                <w:sz w:val="22"/>
                <w:szCs w:val="22"/>
              </w:rPr>
            </w:pPr>
            <w:r>
              <w:rPr>
                <w:rFonts w:ascii="Arial" w:hAnsi="Arial" w:cs="Arial"/>
                <w:color w:val="A6A6A6"/>
                <w:sz w:val="22"/>
                <w:szCs w:val="22"/>
              </w:rPr>
              <w:t>Notificaciones – Usuario/Cliente:</w:t>
            </w:r>
            <w:r>
              <w:rPr>
                <w:rFonts w:ascii="Arial" w:hAnsi="Arial" w:cs="Arial"/>
                <w:color w:val="A6A6A6"/>
                <w:sz w:val="22"/>
                <w:szCs w:val="22"/>
              </w:rPr>
              <w:br/>
              <w:t>El sistema manda de forma interna correos a los usuarios cuando se actualice el estatus de su demanda</w:t>
            </w:r>
          </w:p>
        </w:tc>
      </w:tr>
      <w:tr w:rsidR="00D51922" w:rsidRPr="008C2396" w14:paraId="7CF995F4" w14:textId="77777777" w:rsidTr="00287554">
        <w:trPr>
          <w:trHeight w:val="1578"/>
        </w:trPr>
        <w:tc>
          <w:tcPr>
            <w:tcW w:w="2836" w:type="dxa"/>
            <w:shd w:val="clear" w:color="auto" w:fill="A50021"/>
            <w:vAlign w:val="center"/>
          </w:tcPr>
          <w:p w14:paraId="3465C6E5"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3A20AFAC" w14:textId="77777777" w:rsidR="00D51922" w:rsidRDefault="004B2FC9" w:rsidP="00376C87">
            <w:pPr>
              <w:rPr>
                <w:rFonts w:ascii="Arial" w:hAnsi="Arial" w:cs="Arial"/>
                <w:color w:val="A6A6A6"/>
                <w:sz w:val="22"/>
                <w:szCs w:val="22"/>
                <w:lang w:val="es-CO"/>
              </w:rPr>
            </w:pPr>
            <w:r>
              <w:rPr>
                <w:rFonts w:ascii="Arial" w:hAnsi="Arial" w:cs="Arial"/>
                <w:color w:val="A6A6A6"/>
                <w:sz w:val="22"/>
                <w:szCs w:val="22"/>
                <w:lang w:val="es-CO"/>
              </w:rPr>
              <w:t>El sistema de generación de reportes proporciona los documentos legales de forma óptima.</w:t>
            </w:r>
          </w:p>
          <w:p w14:paraId="4F56C834" w14:textId="77777777" w:rsidR="004B2FC9" w:rsidRDefault="004B2FC9" w:rsidP="00376C87">
            <w:pPr>
              <w:rPr>
                <w:rFonts w:ascii="Arial" w:hAnsi="Arial" w:cs="Arial"/>
                <w:color w:val="A6A6A6"/>
                <w:sz w:val="22"/>
                <w:szCs w:val="22"/>
                <w:lang w:val="es-CO"/>
              </w:rPr>
            </w:pPr>
            <w:r>
              <w:rPr>
                <w:rFonts w:ascii="Arial" w:hAnsi="Arial" w:cs="Arial"/>
                <w:color w:val="A6A6A6"/>
                <w:sz w:val="22"/>
                <w:szCs w:val="22"/>
                <w:lang w:val="es-CO"/>
              </w:rPr>
              <w:t>El sistema de pago cuenta con los permisos fiscales necesarios para poder establecer una transacción segura.</w:t>
            </w:r>
          </w:p>
          <w:p w14:paraId="3F8C1B21" w14:textId="13D8C53B" w:rsidR="004B2FC9" w:rsidRPr="008C2396" w:rsidRDefault="004B2FC9" w:rsidP="00376C87">
            <w:pPr>
              <w:rPr>
                <w:rFonts w:ascii="Arial" w:hAnsi="Arial" w:cs="Arial"/>
                <w:color w:val="A6A6A6"/>
                <w:sz w:val="22"/>
                <w:szCs w:val="22"/>
                <w:lang w:val="es-CO"/>
              </w:rPr>
            </w:pPr>
            <w:r>
              <w:rPr>
                <w:rFonts w:ascii="Arial" w:hAnsi="Arial" w:cs="Arial"/>
                <w:color w:val="A6A6A6"/>
                <w:sz w:val="22"/>
                <w:szCs w:val="22"/>
                <w:lang w:val="es-CO"/>
              </w:rPr>
              <w:t>El sistema de correos genera notificaciones legibles y fáciles de entender.</w:t>
            </w:r>
          </w:p>
        </w:tc>
      </w:tr>
      <w:tr w:rsidR="006962B9" w:rsidRPr="008C2396" w14:paraId="7594E094" w14:textId="77777777" w:rsidTr="005D0764">
        <w:trPr>
          <w:trHeight w:val="1996"/>
        </w:trPr>
        <w:tc>
          <w:tcPr>
            <w:tcW w:w="2836" w:type="dxa"/>
            <w:shd w:val="clear" w:color="auto" w:fill="A50021"/>
            <w:vAlign w:val="center"/>
          </w:tcPr>
          <w:p w14:paraId="0DFAB119"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8"/>
              <w:gridCol w:w="3769"/>
            </w:tblGrid>
            <w:tr w:rsidR="006E570D" w:rsidRPr="008C2396" w14:paraId="7956BCAE" w14:textId="77777777" w:rsidTr="00287554">
              <w:tc>
                <w:tcPr>
                  <w:tcW w:w="0" w:type="auto"/>
                  <w:shd w:val="clear" w:color="auto" w:fill="A6A6A6"/>
                </w:tcPr>
                <w:p w14:paraId="6568BE82"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7E61646E"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6E570D" w:rsidRPr="008C2396" w14:paraId="26E5F177" w14:textId="77777777" w:rsidTr="00287554">
              <w:tc>
                <w:tcPr>
                  <w:tcW w:w="0" w:type="auto"/>
                  <w:shd w:val="clear" w:color="auto" w:fill="auto"/>
                </w:tcPr>
                <w:p w14:paraId="0F914EA2" w14:textId="4AB6BCC9" w:rsidR="00F0451E" w:rsidRPr="008C2396" w:rsidRDefault="006E570D" w:rsidP="0031230D">
                  <w:pPr>
                    <w:jc w:val="center"/>
                    <w:rPr>
                      <w:rFonts w:ascii="Arial" w:hAnsi="Arial" w:cs="Arial"/>
                      <w:sz w:val="20"/>
                      <w:szCs w:val="20"/>
                    </w:rPr>
                  </w:pPr>
                  <w:r>
                    <w:rPr>
                      <w:rFonts w:ascii="Arial" w:hAnsi="Arial" w:cs="Arial"/>
                      <w:color w:val="A6A6A6"/>
                      <w:sz w:val="22"/>
                      <w:szCs w:val="22"/>
                    </w:rPr>
                    <w:t>Arturo Ortiz Moncada/Analista/Ingeniero de software</w:t>
                  </w:r>
                </w:p>
              </w:tc>
              <w:tc>
                <w:tcPr>
                  <w:tcW w:w="0" w:type="auto"/>
                  <w:shd w:val="clear" w:color="auto" w:fill="auto"/>
                </w:tcPr>
                <w:p w14:paraId="54825439" w14:textId="41A2017E" w:rsidR="00311F0C" w:rsidRPr="008C2396" w:rsidRDefault="006E570D" w:rsidP="0031230D">
                  <w:pPr>
                    <w:jc w:val="center"/>
                    <w:rPr>
                      <w:rFonts w:ascii="Arial" w:hAnsi="Arial" w:cs="Arial"/>
                      <w:sz w:val="20"/>
                      <w:szCs w:val="20"/>
                    </w:rPr>
                  </w:pPr>
                  <w:r>
                    <w:rPr>
                      <w:rFonts w:ascii="Arial" w:hAnsi="Arial" w:cs="Arial"/>
                      <w:color w:val="A6A6A6"/>
                      <w:sz w:val="22"/>
                      <w:szCs w:val="22"/>
                    </w:rPr>
                    <w:t xml:space="preserve">Analiza el requerimiento del cliente para cumplir satisfactoriamente la necesidad </w:t>
                  </w:r>
                  <w:proofErr w:type="gramStart"/>
                  <w:r>
                    <w:rPr>
                      <w:rFonts w:ascii="Arial" w:hAnsi="Arial" w:cs="Arial"/>
                      <w:color w:val="A6A6A6"/>
                      <w:sz w:val="22"/>
                      <w:szCs w:val="22"/>
                    </w:rPr>
                    <w:t>del mismo</w:t>
                  </w:r>
                  <w:proofErr w:type="gramEnd"/>
                  <w:r>
                    <w:rPr>
                      <w:rFonts w:ascii="Arial" w:hAnsi="Arial" w:cs="Arial"/>
                      <w:color w:val="A6A6A6"/>
                      <w:sz w:val="22"/>
                      <w:szCs w:val="22"/>
                    </w:rPr>
                    <w:t>.</w:t>
                  </w:r>
                </w:p>
              </w:tc>
            </w:tr>
            <w:tr w:rsidR="006E570D" w:rsidRPr="008C2396" w14:paraId="7A356E76" w14:textId="77777777" w:rsidTr="00287554">
              <w:tc>
                <w:tcPr>
                  <w:tcW w:w="0" w:type="auto"/>
                  <w:shd w:val="clear" w:color="auto" w:fill="auto"/>
                </w:tcPr>
                <w:p w14:paraId="5E6D2524" w14:textId="7A73C6DD" w:rsidR="00F0451E" w:rsidRPr="008C2396" w:rsidRDefault="006E570D" w:rsidP="0031230D">
                  <w:pPr>
                    <w:jc w:val="center"/>
                    <w:rPr>
                      <w:rFonts w:ascii="Arial" w:hAnsi="Arial" w:cs="Arial"/>
                      <w:sz w:val="20"/>
                      <w:szCs w:val="20"/>
                    </w:rPr>
                  </w:pPr>
                  <w:r w:rsidRPr="006E570D">
                    <w:rPr>
                      <w:rFonts w:ascii="Arial" w:hAnsi="Arial" w:cs="Arial"/>
                      <w:sz w:val="20"/>
                      <w:szCs w:val="20"/>
                    </w:rPr>
                    <w:t>Arturo Ortiz Moncada</w:t>
                  </w:r>
                  <w:r>
                    <w:rPr>
                      <w:rFonts w:ascii="Arial" w:hAnsi="Arial" w:cs="Arial"/>
                      <w:sz w:val="20"/>
                      <w:szCs w:val="20"/>
                    </w:rPr>
                    <w:t>/Arquitecto de soluciones/Ingeniero de software</w:t>
                  </w:r>
                </w:p>
              </w:tc>
              <w:tc>
                <w:tcPr>
                  <w:tcW w:w="0" w:type="auto"/>
                  <w:shd w:val="clear" w:color="auto" w:fill="auto"/>
                </w:tcPr>
                <w:p w14:paraId="1C36B7CA" w14:textId="6E82ED73" w:rsidR="00F0451E" w:rsidRPr="008C2396" w:rsidRDefault="006E570D" w:rsidP="0031230D">
                  <w:pPr>
                    <w:jc w:val="center"/>
                    <w:rPr>
                      <w:rFonts w:ascii="Arial" w:hAnsi="Arial" w:cs="Arial"/>
                      <w:sz w:val="20"/>
                      <w:szCs w:val="20"/>
                    </w:rPr>
                  </w:pPr>
                  <w:r>
                    <w:rPr>
                      <w:rFonts w:ascii="Arial" w:hAnsi="Arial" w:cs="Arial"/>
                      <w:sz w:val="20"/>
                      <w:szCs w:val="20"/>
                    </w:rPr>
                    <w:t>Propone la solución de forma detallada y define los requerimientos a considerar que necesitan llevarse a cabo.</w:t>
                  </w:r>
                </w:p>
              </w:tc>
            </w:tr>
            <w:tr w:rsidR="006E570D" w:rsidRPr="008C2396" w14:paraId="5C9F901D" w14:textId="77777777" w:rsidTr="00287554">
              <w:tc>
                <w:tcPr>
                  <w:tcW w:w="0" w:type="auto"/>
                  <w:shd w:val="clear" w:color="auto" w:fill="auto"/>
                </w:tcPr>
                <w:p w14:paraId="6EDB99E7" w14:textId="1FC236A4" w:rsidR="00F0451E" w:rsidRPr="008C2396" w:rsidRDefault="006E570D" w:rsidP="0031230D">
                  <w:pPr>
                    <w:jc w:val="center"/>
                    <w:rPr>
                      <w:rFonts w:ascii="Arial" w:hAnsi="Arial" w:cs="Arial"/>
                      <w:sz w:val="20"/>
                      <w:szCs w:val="20"/>
                    </w:rPr>
                  </w:pPr>
                  <w:r w:rsidRPr="006E570D">
                    <w:rPr>
                      <w:rFonts w:ascii="Arial" w:hAnsi="Arial" w:cs="Arial"/>
                      <w:sz w:val="20"/>
                      <w:szCs w:val="20"/>
                    </w:rPr>
                    <w:t>Arturo Ortiz Moncada</w:t>
                  </w:r>
                  <w:r>
                    <w:rPr>
                      <w:rFonts w:ascii="Arial" w:hAnsi="Arial" w:cs="Arial"/>
                      <w:sz w:val="20"/>
                      <w:szCs w:val="20"/>
                    </w:rPr>
                    <w:t xml:space="preserve">/Desarrollador </w:t>
                  </w:r>
                  <w:proofErr w:type="spellStart"/>
                  <w:r>
                    <w:rPr>
                      <w:rFonts w:ascii="Arial" w:hAnsi="Arial" w:cs="Arial"/>
                      <w:sz w:val="20"/>
                      <w:szCs w:val="20"/>
                    </w:rPr>
                    <w:t>fullstack</w:t>
                  </w:r>
                  <w:proofErr w:type="spellEnd"/>
                  <w:r>
                    <w:rPr>
                      <w:rFonts w:ascii="Arial" w:hAnsi="Arial" w:cs="Arial"/>
                      <w:sz w:val="20"/>
                      <w:szCs w:val="20"/>
                    </w:rPr>
                    <w:t>/Ingeniero de software</w:t>
                  </w:r>
                </w:p>
              </w:tc>
              <w:tc>
                <w:tcPr>
                  <w:tcW w:w="0" w:type="auto"/>
                  <w:shd w:val="clear" w:color="auto" w:fill="auto"/>
                </w:tcPr>
                <w:p w14:paraId="79AC28A1" w14:textId="1A5286D2" w:rsidR="00F0451E" w:rsidRPr="008C2396" w:rsidRDefault="006E570D" w:rsidP="006E570D">
                  <w:pPr>
                    <w:rPr>
                      <w:rFonts w:ascii="Arial" w:hAnsi="Arial" w:cs="Arial"/>
                      <w:sz w:val="20"/>
                      <w:szCs w:val="20"/>
                    </w:rPr>
                  </w:pPr>
                  <w:r>
                    <w:rPr>
                      <w:rFonts w:ascii="Arial" w:hAnsi="Arial" w:cs="Arial"/>
                      <w:sz w:val="20"/>
                      <w:szCs w:val="20"/>
                    </w:rPr>
                    <w:t xml:space="preserve">Desarrolla e implementa los requerimientos necesarios para el </w:t>
                  </w:r>
                  <w:r>
                    <w:rPr>
                      <w:rFonts w:ascii="Arial" w:hAnsi="Arial" w:cs="Arial"/>
                      <w:sz w:val="20"/>
                      <w:szCs w:val="20"/>
                    </w:rPr>
                    <w:lastRenderedPageBreak/>
                    <w:t>correcto funcionamiento solicitado.</w:t>
                  </w:r>
                </w:p>
              </w:tc>
            </w:tr>
          </w:tbl>
          <w:p w14:paraId="70688A77" w14:textId="77777777" w:rsidR="006962B9" w:rsidRPr="008C2396" w:rsidRDefault="006962B9" w:rsidP="00F0451E">
            <w:pPr>
              <w:jc w:val="center"/>
              <w:rPr>
                <w:rFonts w:ascii="Arial" w:hAnsi="Arial" w:cs="Arial"/>
                <w:sz w:val="20"/>
                <w:szCs w:val="20"/>
              </w:rPr>
            </w:pPr>
          </w:p>
        </w:tc>
      </w:tr>
      <w:tr w:rsidR="00CF1831" w:rsidRPr="008C2396" w14:paraId="2B214BF2" w14:textId="77777777" w:rsidTr="008C2396">
        <w:trPr>
          <w:trHeight w:val="843"/>
        </w:trPr>
        <w:tc>
          <w:tcPr>
            <w:tcW w:w="2836" w:type="dxa"/>
            <w:shd w:val="clear" w:color="auto" w:fill="A50021"/>
            <w:vAlign w:val="center"/>
          </w:tcPr>
          <w:p w14:paraId="6B787697" w14:textId="77777777" w:rsidR="006962B9" w:rsidRPr="008C2396" w:rsidRDefault="006962B9" w:rsidP="0031230D">
            <w:pPr>
              <w:rPr>
                <w:rFonts w:ascii="Arial" w:hAnsi="Arial" w:cs="Arial"/>
                <w:b/>
                <w:sz w:val="22"/>
                <w:szCs w:val="22"/>
              </w:rPr>
            </w:pPr>
            <w:r w:rsidRPr="008C2396">
              <w:rPr>
                <w:rFonts w:ascii="Arial" w:hAnsi="Arial" w:cs="Arial"/>
                <w:b/>
                <w:sz w:val="22"/>
                <w:szCs w:val="22"/>
              </w:rPr>
              <w:lastRenderedPageBreak/>
              <w:t>Precondiciones</w:t>
            </w:r>
          </w:p>
        </w:tc>
        <w:tc>
          <w:tcPr>
            <w:tcW w:w="7683" w:type="dxa"/>
            <w:gridSpan w:val="5"/>
            <w:shd w:val="clear" w:color="auto" w:fill="auto"/>
          </w:tcPr>
          <w:p w14:paraId="34D4B009" w14:textId="77777777" w:rsidR="006962B9" w:rsidRDefault="006E570D" w:rsidP="0031230D">
            <w:pPr>
              <w:rPr>
                <w:rFonts w:ascii="Arial" w:hAnsi="Arial" w:cs="Arial"/>
                <w:sz w:val="22"/>
                <w:szCs w:val="22"/>
              </w:rPr>
            </w:pPr>
            <w:r>
              <w:rPr>
                <w:rFonts w:ascii="Arial" w:hAnsi="Arial" w:cs="Arial"/>
                <w:sz w:val="22"/>
                <w:szCs w:val="22"/>
              </w:rPr>
              <w:t>Formatos de documentos legales necesarios.</w:t>
            </w:r>
          </w:p>
          <w:p w14:paraId="6AFF40DB" w14:textId="77777777" w:rsidR="006E570D" w:rsidRDefault="006E570D" w:rsidP="0031230D">
            <w:pPr>
              <w:rPr>
                <w:rFonts w:ascii="Arial" w:hAnsi="Arial" w:cs="Arial"/>
                <w:sz w:val="22"/>
                <w:szCs w:val="22"/>
              </w:rPr>
            </w:pPr>
            <w:r>
              <w:rPr>
                <w:rFonts w:ascii="Arial" w:hAnsi="Arial" w:cs="Arial"/>
                <w:sz w:val="22"/>
                <w:szCs w:val="22"/>
              </w:rPr>
              <w:t>Especificación técnica de campos del formulario.</w:t>
            </w:r>
          </w:p>
          <w:p w14:paraId="1685EEA7" w14:textId="7FEFD1D7" w:rsidR="006E570D" w:rsidRPr="008C2396" w:rsidRDefault="006E570D" w:rsidP="0031230D">
            <w:pPr>
              <w:rPr>
                <w:rFonts w:ascii="Arial" w:hAnsi="Arial" w:cs="Arial"/>
                <w:sz w:val="22"/>
                <w:szCs w:val="22"/>
              </w:rPr>
            </w:pPr>
            <w:r>
              <w:rPr>
                <w:rFonts w:ascii="Arial" w:hAnsi="Arial" w:cs="Arial"/>
                <w:sz w:val="22"/>
                <w:szCs w:val="22"/>
              </w:rPr>
              <w:t xml:space="preserve">Maquetaciones/Mockups de pantallas que solicita el cliente (Juan </w:t>
            </w:r>
            <w:proofErr w:type="spellStart"/>
            <w:r>
              <w:rPr>
                <w:rFonts w:ascii="Arial" w:hAnsi="Arial" w:cs="Arial"/>
                <w:sz w:val="22"/>
                <w:szCs w:val="22"/>
              </w:rPr>
              <w:t>Perez</w:t>
            </w:r>
            <w:proofErr w:type="spellEnd"/>
            <w:r>
              <w:rPr>
                <w:rFonts w:ascii="Arial" w:hAnsi="Arial" w:cs="Arial"/>
                <w:sz w:val="22"/>
                <w:szCs w:val="22"/>
              </w:rPr>
              <w:t>)</w:t>
            </w:r>
          </w:p>
        </w:tc>
      </w:tr>
      <w:tr w:rsidR="00406976" w:rsidRPr="008C2396" w14:paraId="15074AB1" w14:textId="77777777" w:rsidTr="00287554">
        <w:trPr>
          <w:trHeight w:val="1106"/>
        </w:trPr>
        <w:tc>
          <w:tcPr>
            <w:tcW w:w="2836" w:type="dxa"/>
            <w:vMerge w:val="restart"/>
            <w:shd w:val="clear" w:color="auto" w:fill="A50021"/>
            <w:vAlign w:val="center"/>
          </w:tcPr>
          <w:p w14:paraId="376B3D22"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2815205D"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4D874F8C" w14:textId="77777777" w:rsidR="00406976" w:rsidRPr="008C2396" w:rsidRDefault="00406976" w:rsidP="00216320">
            <w:pPr>
              <w:rPr>
                <w:rFonts w:ascii="Arial" w:hAnsi="Arial" w:cs="Arial"/>
                <w:sz w:val="22"/>
                <w:szCs w:val="22"/>
              </w:rPr>
            </w:pPr>
          </w:p>
          <w:p w14:paraId="5B039DCD" w14:textId="6BBD9CDF" w:rsidR="00F1592D" w:rsidRPr="008C2396" w:rsidRDefault="006E570D"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5" w:name="Marcar3"/>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34C9A98D" w14:textId="77777777" w:rsidR="00F1592D" w:rsidRPr="008C2396" w:rsidRDefault="00F1592D" w:rsidP="00216320">
            <w:pPr>
              <w:rPr>
                <w:rFonts w:ascii="Arial" w:hAnsi="Arial" w:cs="Arial"/>
                <w:sz w:val="22"/>
                <w:szCs w:val="22"/>
              </w:rPr>
            </w:pPr>
          </w:p>
          <w:p w14:paraId="377A452A"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68BC25E9" w14:textId="77777777" w:rsidR="00406976" w:rsidRPr="008C2396" w:rsidRDefault="00406976" w:rsidP="00EB3B75">
            <w:pPr>
              <w:rPr>
                <w:rFonts w:ascii="Arial" w:hAnsi="Arial" w:cs="Arial"/>
                <w:b/>
                <w:color w:val="D9D9D9"/>
                <w:sz w:val="22"/>
                <w:szCs w:val="22"/>
              </w:rPr>
            </w:pPr>
          </w:p>
        </w:tc>
      </w:tr>
      <w:tr w:rsidR="00406976" w:rsidRPr="008C2396" w14:paraId="7389832C" w14:textId="77777777" w:rsidTr="00287554">
        <w:trPr>
          <w:trHeight w:val="1348"/>
        </w:trPr>
        <w:tc>
          <w:tcPr>
            <w:tcW w:w="2836" w:type="dxa"/>
            <w:vMerge/>
            <w:shd w:val="clear" w:color="auto" w:fill="A50021"/>
            <w:vAlign w:val="center"/>
          </w:tcPr>
          <w:p w14:paraId="53C9231E"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6655264A"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BAAD067" w14:textId="77777777" w:rsidR="00406976" w:rsidRPr="00D1764B" w:rsidRDefault="00406976" w:rsidP="00DD4EC2">
            <w:pPr>
              <w:rPr>
                <w:rFonts w:ascii="Arial" w:hAnsi="Arial" w:cs="Arial"/>
                <w:sz w:val="22"/>
                <w:szCs w:val="22"/>
                <w:lang w:val="en-US"/>
              </w:rPr>
            </w:pPr>
          </w:p>
          <w:p w14:paraId="1309F25C"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7FA37F7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3E5E2CCF"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3DE9D1BF" w14:textId="01F0188E" w:rsidR="00406976" w:rsidRPr="00D1764B" w:rsidRDefault="00F77EC7" w:rsidP="00DD4EC2">
            <w:pPr>
              <w:rPr>
                <w:rFonts w:ascii="Arial" w:hAnsi="Arial" w:cs="Arial"/>
                <w:sz w:val="22"/>
                <w:szCs w:val="22"/>
                <w:lang w:val="en-US"/>
              </w:rPr>
            </w:pPr>
            <w:r>
              <w:rPr>
                <w:rFonts w:ascii="Arial" w:hAnsi="Arial" w:cs="Arial"/>
                <w:sz w:val="22"/>
                <w:szCs w:val="22"/>
              </w:rPr>
              <w:fldChar w:fldCharType="begin">
                <w:ffData>
                  <w:name w:val="Marcar10"/>
                  <w:enabled/>
                  <w:calcOnExit w:val="0"/>
                  <w:checkBox>
                    <w:sizeAuto/>
                    <w:default w:val="1"/>
                  </w:checkBox>
                </w:ffData>
              </w:fldChar>
            </w:r>
            <w:bookmarkStart w:id="12" w:name="Marcar10"/>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2"/>
            <w:r w:rsidR="00406976" w:rsidRPr="00D1764B">
              <w:rPr>
                <w:rFonts w:ascii="Arial" w:hAnsi="Arial" w:cs="Arial"/>
                <w:sz w:val="22"/>
                <w:szCs w:val="22"/>
                <w:lang w:val="en-US"/>
              </w:rPr>
              <w:t xml:space="preserve"> MongoDB</w:t>
            </w:r>
          </w:p>
          <w:p w14:paraId="4E207057"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4D829F48"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272579A7"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63B8D61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4FAACD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FC6791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C1F78C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E68A6C8" w14:textId="5908E0FD" w:rsidR="00190F2A" w:rsidRPr="008C2396" w:rsidRDefault="00F77EC7" w:rsidP="00DD4EC2">
            <w:pPr>
              <w:rPr>
                <w:rFonts w:ascii="Arial" w:hAnsi="Arial" w:cs="Arial"/>
                <w:b/>
                <w:color w:val="D9D9D9"/>
                <w:sz w:val="22"/>
                <w:szCs w:val="22"/>
              </w:rPr>
            </w:pPr>
            <w:r>
              <w:rPr>
                <w:rFonts w:ascii="Arial" w:hAnsi="Arial" w:cs="Arial"/>
                <w:b/>
                <w:color w:val="D9D9D9"/>
                <w:sz w:val="22"/>
                <w:szCs w:val="22"/>
              </w:rPr>
              <w:t>LATEST</w:t>
            </w:r>
          </w:p>
          <w:p w14:paraId="4FD32D9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7E94A5BB" w14:textId="77777777" w:rsidTr="00287554">
        <w:trPr>
          <w:trHeight w:val="1348"/>
        </w:trPr>
        <w:tc>
          <w:tcPr>
            <w:tcW w:w="2836" w:type="dxa"/>
            <w:vMerge/>
            <w:shd w:val="clear" w:color="auto" w:fill="A50021"/>
            <w:vAlign w:val="center"/>
          </w:tcPr>
          <w:p w14:paraId="7D7A3674"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5487E990"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7D182907" w14:textId="77777777" w:rsidR="00406976" w:rsidRPr="008C2396" w:rsidRDefault="00406976" w:rsidP="005B1D0C">
            <w:pPr>
              <w:rPr>
                <w:rFonts w:ascii="Arial" w:hAnsi="Arial" w:cs="Arial"/>
                <w:sz w:val="22"/>
                <w:szCs w:val="22"/>
              </w:rPr>
            </w:pPr>
          </w:p>
          <w:p w14:paraId="22EAEB14"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294929B8"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76D24E4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7D131E10" w14:textId="2E1A5271" w:rsidR="00406976" w:rsidRPr="00D1764B" w:rsidRDefault="00F77EC7"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Java</w:t>
            </w:r>
          </w:p>
          <w:p w14:paraId="61754545" w14:textId="77777777"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6AEF52D6"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7A49D5B9" w14:textId="77777777" w:rsidR="00406976" w:rsidRPr="008C2396" w:rsidRDefault="00406976" w:rsidP="0031230D">
            <w:pPr>
              <w:rPr>
                <w:rFonts w:ascii="Arial" w:hAnsi="Arial" w:cs="Arial"/>
                <w:sz w:val="22"/>
                <w:szCs w:val="22"/>
              </w:rPr>
            </w:pPr>
          </w:p>
        </w:tc>
        <w:tc>
          <w:tcPr>
            <w:tcW w:w="1147" w:type="dxa"/>
            <w:shd w:val="clear" w:color="auto" w:fill="auto"/>
          </w:tcPr>
          <w:p w14:paraId="7D990F51"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7C2E7670" w14:textId="32A510A2" w:rsidR="00190F2A" w:rsidRPr="008C2396" w:rsidRDefault="00F77EC7" w:rsidP="00F77EC7">
            <w:pPr>
              <w:jc w:val="center"/>
              <w:rPr>
                <w:rFonts w:ascii="Arial" w:hAnsi="Arial" w:cs="Arial"/>
                <w:b/>
                <w:color w:val="D9D9D9"/>
                <w:sz w:val="22"/>
                <w:szCs w:val="22"/>
              </w:rPr>
            </w:pPr>
            <w:r>
              <w:rPr>
                <w:rFonts w:ascii="Arial" w:hAnsi="Arial" w:cs="Arial"/>
                <w:b/>
                <w:color w:val="D9D9D9"/>
                <w:sz w:val="22"/>
                <w:szCs w:val="22"/>
              </w:rPr>
              <w:t>8</w:t>
            </w:r>
          </w:p>
          <w:p w14:paraId="1D82B37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A2C34D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CF4476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263AA02"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47DF10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23565484" w14:textId="77777777" w:rsidTr="00287554">
        <w:trPr>
          <w:trHeight w:val="182"/>
        </w:trPr>
        <w:tc>
          <w:tcPr>
            <w:tcW w:w="2836" w:type="dxa"/>
            <w:shd w:val="clear" w:color="auto" w:fill="A50021"/>
            <w:vAlign w:val="center"/>
          </w:tcPr>
          <w:p w14:paraId="27A6F15E"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4A86757F" w14:textId="221CBE86"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00F77EC7">
              <w:rPr>
                <w:rFonts w:ascii="Arial" w:hAnsi="Arial" w:cs="Arial"/>
                <w:sz w:val="22"/>
                <w:szCs w:val="22"/>
              </w:rPr>
              <w:t>X</w:t>
            </w:r>
            <w:r w:rsidR="005B1526" w:rsidRPr="008C2396">
              <w:rPr>
                <w:rFonts w:ascii="Arial" w:hAnsi="Arial" w:cs="Arial"/>
                <w:sz w:val="22"/>
                <w:szCs w:val="22"/>
              </w:rPr>
              <w:t xml:space="preserve"> </w:t>
            </w:r>
            <w:r w:rsidRPr="008C2396">
              <w:rPr>
                <w:rFonts w:ascii="Arial" w:hAnsi="Arial" w:cs="Arial"/>
                <w:sz w:val="22"/>
                <w:szCs w:val="22"/>
              </w:rPr>
              <w:t>)</w:t>
            </w:r>
            <w:proofErr w:type="gramEnd"/>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41F51B74" w14:textId="77777777" w:rsidR="000A71D8" w:rsidRPr="008C2396" w:rsidRDefault="000A71D8" w:rsidP="003D4A48">
      <w:pPr>
        <w:rPr>
          <w:rFonts w:ascii="Arial" w:hAnsi="Arial" w:cs="Arial"/>
          <w:b/>
          <w:sz w:val="28"/>
          <w:szCs w:val="28"/>
          <w:lang w:val="es-CO"/>
        </w:rPr>
      </w:pPr>
    </w:p>
    <w:p w14:paraId="732B0043"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2533"/>
        <w:gridCol w:w="1440"/>
        <w:gridCol w:w="2472"/>
      </w:tblGrid>
      <w:tr w:rsidR="008B73D8" w:rsidRPr="008C2396" w14:paraId="5C0C63F5" w14:textId="77777777" w:rsidTr="00F77EC7">
        <w:tc>
          <w:tcPr>
            <w:tcW w:w="4045" w:type="dxa"/>
            <w:shd w:val="clear" w:color="auto" w:fill="A6A6A6"/>
          </w:tcPr>
          <w:p w14:paraId="53B60359"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33" w:type="dxa"/>
            <w:shd w:val="clear" w:color="auto" w:fill="A6A6A6"/>
          </w:tcPr>
          <w:p w14:paraId="08AB54A9"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2FDB9D61"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72" w:type="dxa"/>
            <w:shd w:val="clear" w:color="auto" w:fill="A6A6A6"/>
          </w:tcPr>
          <w:p w14:paraId="17315EBE"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196D3AB5" w14:textId="77777777" w:rsidTr="00F77EC7">
        <w:tc>
          <w:tcPr>
            <w:tcW w:w="4045" w:type="dxa"/>
            <w:shd w:val="clear" w:color="auto" w:fill="auto"/>
          </w:tcPr>
          <w:p w14:paraId="62638C0A" w14:textId="4119AF4B" w:rsidR="008B73D8" w:rsidRPr="008C2396" w:rsidRDefault="00F77EC7"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ARTURO</w:t>
            </w:r>
          </w:p>
        </w:tc>
        <w:tc>
          <w:tcPr>
            <w:tcW w:w="2533" w:type="dxa"/>
            <w:shd w:val="clear" w:color="auto" w:fill="auto"/>
          </w:tcPr>
          <w:p w14:paraId="200033E7" w14:textId="57342664" w:rsidR="008B73D8" w:rsidRPr="008C2396" w:rsidRDefault="00F77EC7"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DIRECCIÓN DE DESARROLLO</w:t>
            </w:r>
          </w:p>
        </w:tc>
        <w:tc>
          <w:tcPr>
            <w:tcW w:w="1440" w:type="dxa"/>
            <w:shd w:val="clear" w:color="auto" w:fill="auto"/>
          </w:tcPr>
          <w:p w14:paraId="42D3D758" w14:textId="28855C50" w:rsidR="008B73D8" w:rsidRPr="008C2396" w:rsidRDefault="00F77EC7"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8132562548</w:t>
            </w:r>
          </w:p>
        </w:tc>
        <w:tc>
          <w:tcPr>
            <w:tcW w:w="2472" w:type="dxa"/>
            <w:shd w:val="clear" w:color="auto" w:fill="auto"/>
          </w:tcPr>
          <w:p w14:paraId="53F92E2C" w14:textId="1EBE847B" w:rsidR="008B73D8" w:rsidRPr="008C2396" w:rsidRDefault="00F77EC7"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AOM</w:t>
            </w:r>
          </w:p>
        </w:tc>
      </w:tr>
      <w:tr w:rsidR="008B73D8" w:rsidRPr="008C2396" w14:paraId="79BCA3C4" w14:textId="77777777" w:rsidTr="00F77EC7">
        <w:tc>
          <w:tcPr>
            <w:tcW w:w="4045" w:type="dxa"/>
            <w:shd w:val="clear" w:color="auto" w:fill="auto"/>
          </w:tcPr>
          <w:p w14:paraId="0E71FAB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33" w:type="dxa"/>
            <w:shd w:val="clear" w:color="auto" w:fill="auto"/>
          </w:tcPr>
          <w:p w14:paraId="45ACD4F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440" w:type="dxa"/>
            <w:shd w:val="clear" w:color="auto" w:fill="auto"/>
          </w:tcPr>
          <w:p w14:paraId="1273CDD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472" w:type="dxa"/>
            <w:shd w:val="clear" w:color="auto" w:fill="auto"/>
          </w:tcPr>
          <w:p w14:paraId="7FABB7F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89785DF" w14:textId="77777777" w:rsidTr="00F77EC7">
        <w:tc>
          <w:tcPr>
            <w:tcW w:w="4045" w:type="dxa"/>
            <w:shd w:val="clear" w:color="auto" w:fill="auto"/>
          </w:tcPr>
          <w:p w14:paraId="54E382E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33" w:type="dxa"/>
            <w:shd w:val="clear" w:color="auto" w:fill="auto"/>
          </w:tcPr>
          <w:p w14:paraId="3722872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440" w:type="dxa"/>
            <w:shd w:val="clear" w:color="auto" w:fill="auto"/>
          </w:tcPr>
          <w:p w14:paraId="42A7C0D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472" w:type="dxa"/>
            <w:shd w:val="clear" w:color="auto" w:fill="auto"/>
          </w:tcPr>
          <w:p w14:paraId="389D60C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35AC4A72" w14:textId="0DED3389" w:rsidR="00084D2E" w:rsidRPr="00517D47" w:rsidRDefault="00084D2E" w:rsidP="00517D47">
      <w:pPr>
        <w:pStyle w:val="Piedepgina"/>
        <w:tabs>
          <w:tab w:val="clear" w:pos="4252"/>
          <w:tab w:val="clear" w:pos="8504"/>
        </w:tabs>
        <w:spacing w:line="360" w:lineRule="auto"/>
        <w:ind w:left="-851"/>
        <w:jc w:val="both"/>
        <w:rPr>
          <w:rFonts w:ascii="Arial" w:hAnsi="Arial" w:cs="Arial"/>
          <w:sz w:val="22"/>
        </w:rPr>
      </w:pPr>
    </w:p>
    <w:sectPr w:rsidR="00084D2E" w:rsidRPr="00517D47" w:rsidSect="00BE71BB">
      <w:headerReference w:type="default" r:id="rId9"/>
      <w:footerReference w:type="default" r:id="rId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D20D" w14:textId="77777777" w:rsidR="00C05906" w:rsidRDefault="00C05906" w:rsidP="00DE32EB">
      <w:pPr>
        <w:pStyle w:val="Sangranormal"/>
      </w:pPr>
      <w:r>
        <w:separator/>
      </w:r>
    </w:p>
  </w:endnote>
  <w:endnote w:type="continuationSeparator" w:id="0">
    <w:p w14:paraId="2E4ADD73" w14:textId="77777777" w:rsidR="00C05906" w:rsidRDefault="00C05906"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B5B5"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42D3E14E" w14:textId="77777777" w:rsidTr="00C67CD3">
      <w:trPr>
        <w:trHeight w:val="237"/>
      </w:trPr>
      <w:tc>
        <w:tcPr>
          <w:tcW w:w="1728" w:type="dxa"/>
          <w:vAlign w:val="center"/>
        </w:tcPr>
        <w:p w14:paraId="341EA337" w14:textId="77777777" w:rsidR="00E83F00" w:rsidRPr="004876B3" w:rsidRDefault="00E83F00" w:rsidP="008636A4">
          <w:pPr>
            <w:ind w:right="360"/>
            <w:rPr>
              <w:rFonts w:ascii="Calibri" w:hAnsi="Calibri" w:cs="Tahoma"/>
              <w:sz w:val="20"/>
              <w:szCs w:val="20"/>
            </w:rPr>
          </w:pPr>
        </w:p>
      </w:tc>
      <w:tc>
        <w:tcPr>
          <w:tcW w:w="5580" w:type="dxa"/>
        </w:tcPr>
        <w:p w14:paraId="1668533E" w14:textId="77777777" w:rsidR="00E83F00" w:rsidRPr="004876B3" w:rsidRDefault="00E83F00" w:rsidP="001D2EBF">
          <w:pPr>
            <w:jc w:val="center"/>
            <w:rPr>
              <w:rFonts w:ascii="Calibri" w:hAnsi="Calibri" w:cs="Tahoma"/>
              <w:sz w:val="20"/>
              <w:szCs w:val="20"/>
            </w:rPr>
          </w:pPr>
        </w:p>
      </w:tc>
      <w:tc>
        <w:tcPr>
          <w:tcW w:w="1638" w:type="dxa"/>
          <w:vAlign w:val="center"/>
        </w:tcPr>
        <w:p w14:paraId="3B4E3855" w14:textId="77777777" w:rsidR="00E83F00" w:rsidRPr="004876B3" w:rsidRDefault="00E83F00" w:rsidP="008636A4">
          <w:pPr>
            <w:jc w:val="right"/>
            <w:rPr>
              <w:rFonts w:ascii="Calibri" w:hAnsi="Calibri" w:cs="Tahoma"/>
              <w:sz w:val="20"/>
              <w:szCs w:val="20"/>
            </w:rPr>
          </w:pPr>
        </w:p>
      </w:tc>
    </w:tr>
    <w:tr w:rsidR="00C67CD3" w:rsidRPr="004876B3" w14:paraId="5D84C8EA" w14:textId="77777777" w:rsidTr="00C67CD3">
      <w:trPr>
        <w:trHeight w:val="250"/>
      </w:trPr>
      <w:tc>
        <w:tcPr>
          <w:tcW w:w="8946" w:type="dxa"/>
          <w:gridSpan w:val="3"/>
          <w:vAlign w:val="center"/>
        </w:tcPr>
        <w:p w14:paraId="557751AA" w14:textId="77777777" w:rsidR="00C67CD3" w:rsidRPr="004876B3" w:rsidRDefault="00C67CD3" w:rsidP="00FB46D5">
          <w:pPr>
            <w:rPr>
              <w:rFonts w:ascii="Calibri" w:hAnsi="Calibri" w:cs="Tahoma"/>
              <w:sz w:val="20"/>
              <w:szCs w:val="20"/>
            </w:rPr>
          </w:pPr>
        </w:p>
      </w:tc>
    </w:tr>
  </w:tbl>
  <w:p w14:paraId="4A1C90E6"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54EFC" w14:textId="77777777" w:rsidR="00C05906" w:rsidRDefault="00C05906" w:rsidP="00DE32EB">
      <w:pPr>
        <w:pStyle w:val="Sangranormal"/>
      </w:pPr>
      <w:r>
        <w:separator/>
      </w:r>
    </w:p>
  </w:footnote>
  <w:footnote w:type="continuationSeparator" w:id="0">
    <w:p w14:paraId="568E8B08" w14:textId="77777777" w:rsidR="00C05906" w:rsidRDefault="00C05906"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3900238D" w14:textId="77777777" w:rsidTr="005F2B70">
      <w:trPr>
        <w:trHeight w:val="274"/>
        <w:jc w:val="center"/>
      </w:trPr>
      <w:tc>
        <w:tcPr>
          <w:tcW w:w="3202" w:type="dxa"/>
          <w:vMerge w:val="restart"/>
          <w:shd w:val="clear" w:color="auto" w:fill="auto"/>
          <w:vAlign w:val="center"/>
        </w:tcPr>
        <w:p w14:paraId="2D5170E9" w14:textId="77777777" w:rsidR="00572249" w:rsidRDefault="00572249" w:rsidP="00572249">
          <w:pPr>
            <w:widowControl w:val="0"/>
            <w:rPr>
              <w:noProof/>
              <w:sz w:val="16"/>
              <w:szCs w:val="16"/>
            </w:rPr>
          </w:pPr>
        </w:p>
        <w:p w14:paraId="52DA1CC4" w14:textId="40E640C2" w:rsidR="005F2B70" w:rsidRPr="00C225FB" w:rsidRDefault="00B2273F" w:rsidP="00B2273F">
          <w:pPr>
            <w:widowControl w:val="0"/>
            <w:jc w:val="center"/>
            <w:rPr>
              <w:sz w:val="16"/>
              <w:szCs w:val="16"/>
            </w:rPr>
          </w:pPr>
          <w:r>
            <w:rPr>
              <w:sz w:val="16"/>
              <w:szCs w:val="16"/>
            </w:rPr>
            <w:pict w14:anchorId="0A62C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0.5pt;height:70.5pt">
                <v:imagedata r:id="rId1" o:title=""/>
              </v:shape>
            </w:pict>
          </w:r>
        </w:p>
      </w:tc>
      <w:tc>
        <w:tcPr>
          <w:tcW w:w="7326" w:type="dxa"/>
          <w:gridSpan w:val="4"/>
          <w:shd w:val="clear" w:color="auto" w:fill="A50021"/>
          <w:vAlign w:val="center"/>
        </w:tcPr>
        <w:p w14:paraId="148E7A8D"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506DAC94" w14:textId="77777777" w:rsidTr="005F2B70">
      <w:tblPrEx>
        <w:tblCellMar>
          <w:left w:w="108" w:type="dxa"/>
          <w:right w:w="108" w:type="dxa"/>
        </w:tblCellMar>
      </w:tblPrEx>
      <w:trPr>
        <w:trHeight w:val="138"/>
        <w:jc w:val="center"/>
      </w:trPr>
      <w:tc>
        <w:tcPr>
          <w:tcW w:w="3202" w:type="dxa"/>
          <w:vMerge/>
          <w:shd w:val="clear" w:color="auto" w:fill="auto"/>
          <w:vAlign w:val="center"/>
        </w:tcPr>
        <w:p w14:paraId="5560B821" w14:textId="77777777" w:rsidR="00572249" w:rsidRPr="00C225FB" w:rsidRDefault="00572249" w:rsidP="00572249">
          <w:pPr>
            <w:widowControl w:val="0"/>
            <w:rPr>
              <w:sz w:val="16"/>
              <w:szCs w:val="16"/>
            </w:rPr>
          </w:pPr>
        </w:p>
      </w:tc>
      <w:tc>
        <w:tcPr>
          <w:tcW w:w="7326" w:type="dxa"/>
          <w:gridSpan w:val="4"/>
          <w:shd w:val="clear" w:color="auto" w:fill="auto"/>
          <w:vAlign w:val="center"/>
        </w:tcPr>
        <w:p w14:paraId="7A84B701"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466C8D05" w14:textId="77777777" w:rsidTr="005F2B70">
      <w:tblPrEx>
        <w:tblCellMar>
          <w:left w:w="108" w:type="dxa"/>
          <w:right w:w="108" w:type="dxa"/>
        </w:tblCellMar>
      </w:tblPrEx>
      <w:trPr>
        <w:trHeight w:val="322"/>
        <w:jc w:val="center"/>
      </w:trPr>
      <w:tc>
        <w:tcPr>
          <w:tcW w:w="3202" w:type="dxa"/>
          <w:vMerge/>
          <w:shd w:val="clear" w:color="auto" w:fill="auto"/>
          <w:vAlign w:val="center"/>
        </w:tcPr>
        <w:p w14:paraId="1A82967D" w14:textId="77777777" w:rsidR="00DD1328" w:rsidRPr="00C225FB" w:rsidRDefault="00DD1328" w:rsidP="00DD1328">
          <w:pPr>
            <w:widowControl w:val="0"/>
            <w:rPr>
              <w:sz w:val="16"/>
              <w:szCs w:val="16"/>
            </w:rPr>
          </w:pPr>
        </w:p>
      </w:tc>
      <w:tc>
        <w:tcPr>
          <w:tcW w:w="7326" w:type="dxa"/>
          <w:gridSpan w:val="4"/>
          <w:shd w:val="clear" w:color="auto" w:fill="auto"/>
          <w:vAlign w:val="center"/>
        </w:tcPr>
        <w:p w14:paraId="1ED40265"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3A7F85F5" w14:textId="77777777" w:rsidTr="005F2B70">
      <w:tblPrEx>
        <w:tblCellMar>
          <w:left w:w="108" w:type="dxa"/>
          <w:right w:w="108" w:type="dxa"/>
        </w:tblCellMar>
      </w:tblPrEx>
      <w:trPr>
        <w:trHeight w:val="125"/>
        <w:jc w:val="center"/>
      </w:trPr>
      <w:tc>
        <w:tcPr>
          <w:tcW w:w="3202" w:type="dxa"/>
          <w:vMerge/>
          <w:shd w:val="clear" w:color="auto" w:fill="auto"/>
          <w:vAlign w:val="center"/>
        </w:tcPr>
        <w:p w14:paraId="4D6AD8B9" w14:textId="77777777" w:rsidR="00DD1328" w:rsidRPr="00C225FB" w:rsidRDefault="00DD1328" w:rsidP="00DD1328">
          <w:pPr>
            <w:widowControl w:val="0"/>
            <w:rPr>
              <w:sz w:val="16"/>
              <w:szCs w:val="16"/>
            </w:rPr>
          </w:pPr>
        </w:p>
      </w:tc>
      <w:tc>
        <w:tcPr>
          <w:tcW w:w="2167" w:type="dxa"/>
          <w:shd w:val="clear" w:color="auto" w:fill="auto"/>
          <w:vAlign w:val="center"/>
        </w:tcPr>
        <w:p w14:paraId="17091E3B" w14:textId="08B6C343"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B2273F">
            <w:rPr>
              <w:rFonts w:ascii="Arial" w:hAnsi="Arial" w:cs="Arial"/>
              <w:b/>
              <w:sz w:val="16"/>
              <w:szCs w:val="16"/>
            </w:rPr>
            <w:t>1</w:t>
          </w:r>
        </w:p>
      </w:tc>
      <w:tc>
        <w:tcPr>
          <w:tcW w:w="1542" w:type="dxa"/>
          <w:shd w:val="clear" w:color="auto" w:fill="auto"/>
          <w:vAlign w:val="center"/>
        </w:tcPr>
        <w:p w14:paraId="53D97BEC"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5973F94E" w14:textId="7082F3AC"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B2273F">
            <w:rPr>
              <w:rFonts w:ascii="Arial" w:hAnsi="Arial" w:cs="Arial"/>
              <w:b/>
              <w:sz w:val="16"/>
              <w:szCs w:val="16"/>
            </w:rPr>
            <w:t>4</w:t>
          </w:r>
          <w:r w:rsidR="00D1764B">
            <w:rPr>
              <w:rFonts w:ascii="Arial" w:hAnsi="Arial" w:cs="Arial"/>
              <w:b/>
              <w:sz w:val="16"/>
              <w:szCs w:val="16"/>
            </w:rPr>
            <w:t>/</w:t>
          </w:r>
          <w:r w:rsidR="00B2273F">
            <w:rPr>
              <w:rFonts w:ascii="Arial" w:hAnsi="Arial" w:cs="Arial"/>
              <w:b/>
              <w:sz w:val="16"/>
              <w:szCs w:val="16"/>
            </w:rPr>
            <w:t>03</w:t>
          </w:r>
          <w:r w:rsidR="00D1764B">
            <w:rPr>
              <w:rFonts w:ascii="Arial" w:hAnsi="Arial" w:cs="Arial"/>
              <w:b/>
              <w:sz w:val="16"/>
              <w:szCs w:val="16"/>
            </w:rPr>
            <w:t>/2</w:t>
          </w:r>
          <w:r w:rsidR="00B2273F">
            <w:rPr>
              <w:rFonts w:ascii="Arial" w:hAnsi="Arial" w:cs="Arial"/>
              <w:b/>
              <w:sz w:val="16"/>
              <w:szCs w:val="16"/>
            </w:rPr>
            <w:t>022</w:t>
          </w:r>
        </w:p>
      </w:tc>
      <w:tc>
        <w:tcPr>
          <w:tcW w:w="1478" w:type="dxa"/>
          <w:shd w:val="clear" w:color="auto" w:fill="auto"/>
          <w:vAlign w:val="center"/>
        </w:tcPr>
        <w:p w14:paraId="513006BE"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4942E72A"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3C2870"/>
    <w:multiLevelType w:val="hybridMultilevel"/>
    <w:tmpl w:val="F2E6E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2"/>
  </w:num>
  <w:num w:numId="4">
    <w:abstractNumId w:val="38"/>
  </w:num>
  <w:num w:numId="5">
    <w:abstractNumId w:val="35"/>
  </w:num>
  <w:num w:numId="6">
    <w:abstractNumId w:val="41"/>
  </w:num>
  <w:num w:numId="7">
    <w:abstractNumId w:val="18"/>
  </w:num>
  <w:num w:numId="8">
    <w:abstractNumId w:val="24"/>
  </w:num>
  <w:num w:numId="9">
    <w:abstractNumId w:val="23"/>
  </w:num>
  <w:num w:numId="10">
    <w:abstractNumId w:val="32"/>
  </w:num>
  <w:num w:numId="11">
    <w:abstractNumId w:val="11"/>
  </w:num>
  <w:num w:numId="12">
    <w:abstractNumId w:val="19"/>
  </w:num>
  <w:num w:numId="13">
    <w:abstractNumId w:val="28"/>
  </w:num>
  <w:num w:numId="14">
    <w:abstractNumId w:val="12"/>
  </w:num>
  <w:num w:numId="15">
    <w:abstractNumId w:val="13"/>
  </w:num>
  <w:num w:numId="16">
    <w:abstractNumId w:val="25"/>
  </w:num>
  <w:num w:numId="17">
    <w:abstractNumId w:val="33"/>
  </w:num>
  <w:num w:numId="18">
    <w:abstractNumId w:val="40"/>
  </w:num>
  <w:num w:numId="19">
    <w:abstractNumId w:val="37"/>
  </w:num>
  <w:num w:numId="20">
    <w:abstractNumId w:val="36"/>
  </w:num>
  <w:num w:numId="21">
    <w:abstractNumId w:val="42"/>
  </w:num>
  <w:num w:numId="22">
    <w:abstractNumId w:val="31"/>
  </w:num>
  <w:num w:numId="23">
    <w:abstractNumId w:val="30"/>
  </w:num>
  <w:num w:numId="24">
    <w:abstractNumId w:val="17"/>
  </w:num>
  <w:num w:numId="25">
    <w:abstractNumId w:val="29"/>
  </w:num>
  <w:num w:numId="26">
    <w:abstractNumId w:val="20"/>
  </w:num>
  <w:num w:numId="27">
    <w:abstractNumId w:val="27"/>
  </w:num>
  <w:num w:numId="28">
    <w:abstractNumId w:val="39"/>
  </w:num>
  <w:num w:numId="29">
    <w:abstractNumId w:val="15"/>
  </w:num>
  <w:num w:numId="30">
    <w:abstractNumId w:val="21"/>
  </w:num>
  <w:num w:numId="31">
    <w:abstractNumId w:val="34"/>
  </w:num>
  <w:num w:numId="32">
    <w:abstractNumId w:val="26"/>
  </w:num>
  <w:num w:numId="33">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27C73"/>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77BC9"/>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2FC9"/>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20F"/>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895"/>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0D"/>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5E31"/>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6C5"/>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535"/>
    <w:rsid w:val="00B10727"/>
    <w:rsid w:val="00B109B8"/>
    <w:rsid w:val="00B114FD"/>
    <w:rsid w:val="00B1373E"/>
    <w:rsid w:val="00B13D05"/>
    <w:rsid w:val="00B144AE"/>
    <w:rsid w:val="00B15234"/>
    <w:rsid w:val="00B15467"/>
    <w:rsid w:val="00B16452"/>
    <w:rsid w:val="00B166CF"/>
    <w:rsid w:val="00B168FB"/>
    <w:rsid w:val="00B21E92"/>
    <w:rsid w:val="00B2273F"/>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5906"/>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4F80"/>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768"/>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77EC7"/>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07A144"/>
  <w15:chartTrackingRefBased/>
  <w15:docId w15:val="{E5FA4389-DCF1-4565-904A-E2FF16F5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1</TotalTime>
  <Pages>5</Pages>
  <Words>1075</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6980</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Arturo Ortiz Moncada</cp:lastModifiedBy>
  <cp:revision>3</cp:revision>
  <cp:lastPrinted>2011-07-14T14:23:00Z</cp:lastPrinted>
  <dcterms:created xsi:type="dcterms:W3CDTF">2022-03-04T07:33:00Z</dcterms:created>
  <dcterms:modified xsi:type="dcterms:W3CDTF">2022-03-04T07:34:00Z</dcterms:modified>
</cp:coreProperties>
</file>